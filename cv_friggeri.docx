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B2" w:rsidRDefault="00BE3488">
      <w:pPr>
        <w:spacing w:before="14"/>
        <w:ind w:left="2541" w:right="2541"/>
        <w:jc w:val="center"/>
        <w:rPr>
          <w:sz w:val="79"/>
          <w:szCs w:val="7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8B55E" wp14:editId="417292F1">
                <wp:simplePos x="0" y="0"/>
                <wp:positionH relativeFrom="margin">
                  <wp:posOffset>-476250</wp:posOffset>
                </wp:positionH>
                <wp:positionV relativeFrom="paragraph">
                  <wp:posOffset>-86360</wp:posOffset>
                </wp:positionV>
                <wp:extent cx="7772400" cy="759833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7598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488" w:rsidRPr="00140C64" w:rsidRDefault="00B80781" w:rsidP="00BE3488">
                            <w:pPr>
                              <w:jc w:val="center"/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</w:pPr>
                            <w:proofErr w:type="gramStart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j</w:t>
                            </w:r>
                            <w:r w:rsidR="008F4850"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ohn</w:t>
                            </w:r>
                            <w:proofErr w:type="gramEnd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>silva</w:t>
                            </w:r>
                            <w:proofErr w:type="spellEnd"/>
                            <w:r w:rsidR="00BE3488" w:rsidRPr="00140C64">
                              <w:rPr>
                                <w:rFonts w:ascii="Roboto Thin" w:hAnsi="Roboto Thin"/>
                                <w:color w:val="FFFFFF" w:themeColor="background1"/>
                                <w:sz w:val="79"/>
                                <w:szCs w:val="79"/>
                              </w:rPr>
                              <w:t xml:space="preserve"> </w:t>
                            </w:r>
                            <w:r w:rsidR="008F4850">
                              <w:rPr>
                                <w:rFonts w:ascii="Roboto Medium" w:hAnsi="Roboto Medium"/>
                                <w:b/>
                                <w:color w:val="FFFFFF" w:themeColor="background1"/>
                                <w:sz w:val="79"/>
                                <w:szCs w:val="79"/>
                              </w:rPr>
                              <w:t>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8B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5pt;margin-top:-6.8pt;width:612pt;height:59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" filled="f" stroked="f">
                <v:textbox>
                  <w:txbxContent>
                    <w:p w:rsidR="00BE3488" w:rsidRPr="00140C64" w:rsidRDefault="00B80781" w:rsidP="00BE3488">
                      <w:pPr>
                        <w:jc w:val="center"/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</w:pPr>
                      <w:proofErr w:type="gramStart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j</w:t>
                      </w:r>
                      <w:r w:rsidR="008F4850"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ohn</w:t>
                      </w:r>
                      <w:proofErr w:type="gramEnd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>silva</w:t>
                      </w:r>
                      <w:proofErr w:type="spellEnd"/>
                      <w:r w:rsidR="00BE3488" w:rsidRPr="00140C64">
                        <w:rPr>
                          <w:rFonts w:ascii="Roboto Thin" w:hAnsi="Roboto Thin"/>
                          <w:color w:val="FFFFFF" w:themeColor="background1"/>
                          <w:sz w:val="79"/>
                          <w:szCs w:val="79"/>
                        </w:rPr>
                        <w:t xml:space="preserve"> </w:t>
                      </w:r>
                      <w:r w:rsidR="008F4850">
                        <w:rPr>
                          <w:rFonts w:ascii="Roboto Medium" w:hAnsi="Roboto Medium"/>
                          <w:b/>
                          <w:color w:val="FFFFFF" w:themeColor="background1"/>
                          <w:sz w:val="79"/>
                          <w:szCs w:val="79"/>
                        </w:rPr>
                        <w:t>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6B2" w:rsidRPr="0005116A" w:rsidRDefault="008F4850" w:rsidP="0005116A">
      <w:pPr>
        <w:spacing w:before="57" w:line="300" w:lineRule="exact"/>
        <w:ind w:left="2792" w:right="2390"/>
        <w:jc w:val="center"/>
        <w:rPr>
          <w:rFonts w:ascii="Roboto Thin" w:hAnsi="Roboto Thin"/>
          <w:sz w:val="27"/>
          <w:szCs w:val="27"/>
        </w:rPr>
      </w:pPr>
      <w:r w:rsidRPr="008F4850">
        <w:rPr>
          <w:rFonts w:ascii="Roboto Thin" w:hAnsi="Roboto Thin"/>
          <w:color w:val="FFFFFF"/>
          <w:position w:val="-1"/>
          <w:sz w:val="27"/>
          <w:szCs w:val="27"/>
        </w:rPr>
        <w:t xml:space="preserve">Lorem ipsum dolor sit </w:t>
      </w:r>
      <w:proofErr w:type="spellStart"/>
      <w:r w:rsidRPr="008F4850">
        <w:rPr>
          <w:rFonts w:ascii="Roboto Thin" w:hAnsi="Roboto Thin"/>
          <w:color w:val="FFFFFF"/>
          <w:position w:val="-1"/>
          <w:sz w:val="27"/>
          <w:szCs w:val="27"/>
        </w:rPr>
        <w:t>amet</w:t>
      </w:r>
      <w:proofErr w:type="spellEnd"/>
    </w:p>
    <w:p w:rsidR="00E676B2" w:rsidRDefault="00E676B2">
      <w:pPr>
        <w:spacing w:before="6" w:line="160" w:lineRule="exact"/>
        <w:rPr>
          <w:sz w:val="17"/>
          <w:szCs w:val="17"/>
        </w:rPr>
      </w:pPr>
    </w:p>
    <w:p w:rsidR="00E676B2" w:rsidRDefault="00E676B2">
      <w:pPr>
        <w:spacing w:line="200" w:lineRule="exact"/>
      </w:pPr>
    </w:p>
    <w:p w:rsidR="00E676B2" w:rsidRDefault="00E676B2">
      <w:pPr>
        <w:spacing w:line="200" w:lineRule="exact"/>
      </w:pPr>
    </w:p>
    <w:p w:rsidR="00E676B2" w:rsidRDefault="00E676B2">
      <w:pPr>
        <w:spacing w:line="200" w:lineRule="exact"/>
        <w:sectPr w:rsidR="00E676B2">
          <w:type w:val="continuous"/>
          <w:pgSz w:w="12240" w:h="15840"/>
          <w:pgMar w:top="600" w:right="740" w:bottom="280" w:left="740" w:header="720" w:footer="720" w:gutter="0"/>
          <w:cols w:space="720"/>
        </w:sectPr>
      </w:pPr>
    </w:p>
    <w:p w:rsidR="00E676B2" w:rsidRDefault="0059028C">
      <w:pPr>
        <w:spacing w:before="90"/>
        <w:ind w:left="110"/>
        <w:rPr>
          <w:sz w:val="28"/>
          <w:szCs w:val="28"/>
        </w:rPr>
      </w:pPr>
      <w:r>
        <w:rPr>
          <w:color w:val="F79646" w:themeColor="accent6"/>
        </w:rPr>
        <w:lastRenderedPageBreak/>
        <w:pict>
          <v:group id="_x0000_s1026" style="position:absolute;left:0;text-align:left;margin-left:0;margin-top:.2pt;width:612pt;height:113.4pt;z-index:-251656192;mso-position-horizontal-relative:page;mso-position-vertical-relative:page" coordorigin=",4" coordsize="12240,2268">
            <v:shape id="_x0000_s1027" style="position:absolute;top:4;width:12240;height:2268" coordorigin=",4" coordsize="12240,2268" path="m12240,4l,4,,2272r12240,l12240,4xe" fillcolor="#4c4c4c" stroked="f">
              <v:path arrowok="t"/>
            </v:shape>
            <w10:wrap anchorx="page" anchory="page"/>
          </v:group>
        </w:pict>
      </w:r>
      <w:proofErr w:type="gramStart"/>
      <w:r w:rsidR="00517091" w:rsidRPr="00F34327">
        <w:rPr>
          <w:b/>
          <w:color w:val="F79646" w:themeColor="accent6"/>
          <w:sz w:val="28"/>
          <w:szCs w:val="28"/>
        </w:rPr>
        <w:t>c</w:t>
      </w:r>
      <w:r w:rsidR="00517091" w:rsidRPr="00F34327">
        <w:rPr>
          <w:b/>
          <w:color w:val="F79646" w:themeColor="accent6"/>
          <w:spacing w:val="1"/>
          <w:sz w:val="28"/>
          <w:szCs w:val="28"/>
        </w:rPr>
        <w:t>on</w:t>
      </w:r>
      <w:r w:rsidR="00517091" w:rsidRPr="00F34327">
        <w:rPr>
          <w:b/>
          <w:color w:val="F79646" w:themeColor="accent6"/>
          <w:sz w:val="28"/>
          <w:szCs w:val="28"/>
        </w:rPr>
        <w:t>t</w:t>
      </w:r>
      <w:r w:rsidR="00517091" w:rsidRPr="00F34327">
        <w:rPr>
          <w:b/>
          <w:color w:val="F79646" w:themeColor="accent6"/>
          <w:spacing w:val="1"/>
          <w:sz w:val="28"/>
          <w:szCs w:val="28"/>
        </w:rPr>
        <w:t>ac</w:t>
      </w:r>
      <w:r w:rsidR="00517091" w:rsidRPr="00F34327">
        <w:rPr>
          <w:b/>
          <w:color w:val="F79646" w:themeColor="accent6"/>
          <w:sz w:val="28"/>
          <w:szCs w:val="28"/>
        </w:rPr>
        <w:t>t</w:t>
      </w:r>
      <w:proofErr w:type="gramEnd"/>
    </w:p>
    <w:p w:rsidR="00E676B2" w:rsidRPr="00C30CE8" w:rsidRDefault="00B80781">
      <w:pPr>
        <w:spacing w:before="11"/>
        <w:ind w:left="110" w:right="-50"/>
      </w:pPr>
      <w:r w:rsidRPr="00B80781">
        <w:rPr>
          <w:color w:val="4D4D4D"/>
          <w:w w:val="116"/>
        </w:rPr>
        <w:t>albucius</w:t>
      </w:r>
      <w:r w:rsidR="00C30CE8" w:rsidRPr="00C30CE8">
        <w:rPr>
          <w:color w:val="4D4D4D"/>
          <w:spacing w:val="1"/>
          <w:w w:val="86"/>
        </w:rPr>
        <w:t>@</w:t>
      </w:r>
      <w:r>
        <w:rPr>
          <w:color w:val="4D4D4D"/>
          <w:w w:val="110"/>
        </w:rPr>
        <w:t>lorem</w:t>
      </w:r>
      <w:r w:rsidR="00C30CE8" w:rsidRPr="00C30CE8">
        <w:rPr>
          <w:color w:val="4D4D4D"/>
          <w:w w:val="110"/>
        </w:rPr>
        <w:t>.</w:t>
      </w:r>
      <w:r w:rsidR="00C30CE8" w:rsidRPr="00C30CE8">
        <w:rPr>
          <w:color w:val="4D4D4D"/>
          <w:w w:val="116"/>
        </w:rPr>
        <w:t>c</w:t>
      </w:r>
      <w:r w:rsidR="00C30CE8" w:rsidRPr="00C30CE8">
        <w:rPr>
          <w:color w:val="4D4D4D"/>
          <w:w w:val="110"/>
        </w:rPr>
        <w:t>o</w:t>
      </w:r>
      <w:r w:rsidR="00C30CE8" w:rsidRPr="00C30CE8">
        <w:rPr>
          <w:color w:val="4D4D4D"/>
          <w:w w:val="106"/>
        </w:rPr>
        <w:t>m</w:t>
      </w:r>
    </w:p>
    <w:p w:rsidR="00E676B2" w:rsidRPr="00C30CE8" w:rsidRDefault="00517091">
      <w:pPr>
        <w:spacing w:before="9" w:line="249" w:lineRule="auto"/>
        <w:ind w:left="110" w:right="195"/>
      </w:pPr>
      <w:r w:rsidRPr="00C30CE8">
        <w:rPr>
          <w:color w:val="4D4D4D"/>
        </w:rPr>
        <w:t>+</w:t>
      </w:r>
      <w:r w:rsidR="00C30CE8" w:rsidRPr="00C30CE8">
        <w:rPr>
          <w:color w:val="4D4D4D"/>
        </w:rPr>
        <w:t>1</w:t>
      </w:r>
      <w:r w:rsidRPr="00C30CE8">
        <w:rPr>
          <w:color w:val="4D4D4D"/>
          <w:spacing w:val="31"/>
        </w:rPr>
        <w:t xml:space="preserve"> </w:t>
      </w:r>
      <w:r w:rsidR="00B80781">
        <w:rPr>
          <w:color w:val="4D4D4D"/>
        </w:rPr>
        <w:t>777</w:t>
      </w:r>
      <w:r w:rsidRPr="00C30CE8">
        <w:rPr>
          <w:color w:val="4D4D4D"/>
          <w:spacing w:val="36"/>
        </w:rPr>
        <w:t xml:space="preserve"> </w:t>
      </w:r>
      <w:r w:rsidR="00B80781">
        <w:rPr>
          <w:color w:val="4D4D4D"/>
        </w:rPr>
        <w:t>777</w:t>
      </w:r>
      <w:r w:rsidRPr="00C30CE8">
        <w:rPr>
          <w:color w:val="4D4D4D"/>
          <w:spacing w:val="36"/>
        </w:rPr>
        <w:t xml:space="preserve"> </w:t>
      </w:r>
      <w:r w:rsidR="00B80781">
        <w:rPr>
          <w:color w:val="4D4D4D"/>
          <w:w w:val="110"/>
        </w:rPr>
        <w:t>7777</w:t>
      </w:r>
      <w:r w:rsidRPr="00C30CE8">
        <w:rPr>
          <w:color w:val="4D4D4D"/>
          <w:w w:val="110"/>
        </w:rPr>
        <w:t xml:space="preserve"> </w:t>
      </w:r>
      <w:proofErr w:type="gramStart"/>
      <w:r w:rsidR="00C30CE8">
        <w:rPr>
          <w:color w:val="999999"/>
        </w:rPr>
        <w:t>site</w:t>
      </w:r>
      <w:r w:rsidRPr="00C30CE8">
        <w:rPr>
          <w:color w:val="999999"/>
        </w:rPr>
        <w:t xml:space="preserve"> </w:t>
      </w:r>
      <w:r w:rsidRPr="00C30CE8">
        <w:rPr>
          <w:color w:val="999999"/>
          <w:spacing w:val="25"/>
        </w:rPr>
        <w:t xml:space="preserve"> </w:t>
      </w:r>
      <w:r w:rsidR="00B80781">
        <w:rPr>
          <w:color w:val="4D4D4D"/>
          <w:w w:val="91"/>
        </w:rPr>
        <w:t>dolor</w:t>
      </w:r>
      <w:r w:rsidRPr="00C30CE8">
        <w:rPr>
          <w:color w:val="4D4D4D"/>
          <w:w w:val="110"/>
        </w:rPr>
        <w:t>.</w:t>
      </w:r>
      <w:r w:rsidR="00B80781">
        <w:rPr>
          <w:color w:val="4D4D4D"/>
          <w:spacing w:val="1"/>
          <w:w w:val="110"/>
        </w:rPr>
        <w:t>lorem</w:t>
      </w:r>
      <w:r w:rsidRPr="00C30CE8">
        <w:rPr>
          <w:color w:val="4D4D4D"/>
          <w:w w:val="110"/>
        </w:rPr>
        <w:t>.</w:t>
      </w:r>
      <w:r w:rsidRPr="00C30CE8">
        <w:rPr>
          <w:color w:val="4D4D4D"/>
          <w:w w:val="94"/>
        </w:rPr>
        <w:t>io</w:t>
      </w:r>
      <w:proofErr w:type="gramEnd"/>
      <w:r w:rsidRPr="00C30CE8">
        <w:rPr>
          <w:color w:val="4D4D4D"/>
          <w:w w:val="94"/>
        </w:rPr>
        <w:t xml:space="preserve"> </w:t>
      </w:r>
      <w:r w:rsidRPr="00C30CE8">
        <w:rPr>
          <w:color w:val="999999"/>
        </w:rPr>
        <w:t xml:space="preserve">github </w:t>
      </w:r>
      <w:r w:rsidRPr="00C30CE8">
        <w:rPr>
          <w:color w:val="999999"/>
          <w:spacing w:val="30"/>
        </w:rPr>
        <w:t xml:space="preserve"> </w:t>
      </w:r>
      <w:r w:rsidR="00B80781">
        <w:rPr>
          <w:color w:val="4D4D4D"/>
          <w:w w:val="91"/>
        </w:rPr>
        <w:t>dolor</w:t>
      </w:r>
    </w:p>
    <w:p w:rsidR="00E676B2" w:rsidRDefault="00B80781">
      <w:pPr>
        <w:spacing w:line="200" w:lineRule="exact"/>
      </w:pPr>
      <w:r>
        <w:rPr>
          <w:color w:val="999999"/>
        </w:rPr>
        <w:t xml:space="preserve">  </w:t>
      </w:r>
      <w:proofErr w:type="gramStart"/>
      <w:r>
        <w:rPr>
          <w:color w:val="999999"/>
        </w:rPr>
        <w:t>twitter</w:t>
      </w:r>
      <w:r w:rsidRPr="00C30CE8">
        <w:rPr>
          <w:color w:val="999999"/>
        </w:rPr>
        <w:t xml:space="preserve"> </w:t>
      </w:r>
      <w:r w:rsidRPr="00C30CE8">
        <w:rPr>
          <w:color w:val="999999"/>
          <w:spacing w:val="30"/>
        </w:rPr>
        <w:t xml:space="preserve"> </w:t>
      </w:r>
      <w:r>
        <w:rPr>
          <w:color w:val="999999"/>
          <w:spacing w:val="30"/>
        </w:rPr>
        <w:t>#</w:t>
      </w:r>
      <w:proofErr w:type="gramEnd"/>
      <w:r>
        <w:rPr>
          <w:color w:val="4D4D4D"/>
          <w:w w:val="91"/>
        </w:rPr>
        <w:t>dolor</w:t>
      </w:r>
    </w:p>
    <w:p w:rsidR="00E676B2" w:rsidRDefault="00E676B2">
      <w:pPr>
        <w:spacing w:before="13" w:line="200" w:lineRule="exact"/>
      </w:pPr>
    </w:p>
    <w:p w:rsidR="00E676B2" w:rsidRDefault="00517091" w:rsidP="00B80781">
      <w:pPr>
        <w:ind w:left="110" w:right="199"/>
        <w:rPr>
          <w:sz w:val="28"/>
          <w:szCs w:val="28"/>
        </w:rPr>
      </w:pPr>
      <w:proofErr w:type="gramStart"/>
      <w:r w:rsidRPr="00F34327">
        <w:rPr>
          <w:b/>
          <w:color w:val="9BBB59" w:themeColor="accent3"/>
          <w:sz w:val="28"/>
          <w:szCs w:val="28"/>
        </w:rPr>
        <w:t>s</w:t>
      </w:r>
      <w:r w:rsidRPr="00F34327">
        <w:rPr>
          <w:b/>
          <w:color w:val="9BBB59" w:themeColor="accent3"/>
          <w:spacing w:val="1"/>
          <w:sz w:val="28"/>
          <w:szCs w:val="28"/>
        </w:rPr>
        <w:t>k</w:t>
      </w:r>
      <w:r w:rsidRPr="00F34327">
        <w:rPr>
          <w:b/>
          <w:color w:val="9BBB59" w:themeColor="accent3"/>
          <w:sz w:val="28"/>
          <w:szCs w:val="28"/>
        </w:rPr>
        <w:t>ills</w:t>
      </w:r>
      <w:proofErr w:type="gramEnd"/>
    </w:p>
    <w:p w:rsidR="00F34327" w:rsidRDefault="00517091" w:rsidP="00B80781">
      <w:pPr>
        <w:spacing w:before="11" w:line="249" w:lineRule="auto"/>
        <w:ind w:left="360" w:right="199" w:hanging="249"/>
        <w:jc w:val="both"/>
        <w:rPr>
          <w:color w:val="999999"/>
          <w:w w:val="109"/>
        </w:rPr>
      </w:pPr>
      <w:proofErr w:type="gramStart"/>
      <w:r>
        <w:rPr>
          <w:color w:val="999999"/>
          <w:w w:val="105"/>
        </w:rPr>
        <w:t>p</w:t>
      </w:r>
      <w:r>
        <w:rPr>
          <w:color w:val="999999"/>
          <w:spacing w:val="-3"/>
          <w:w w:val="105"/>
        </w:rPr>
        <w:t>r</w:t>
      </w:r>
      <w:r>
        <w:rPr>
          <w:color w:val="999999"/>
          <w:w w:val="110"/>
        </w:rPr>
        <w:t>o</w:t>
      </w:r>
      <w:r>
        <w:rPr>
          <w:color w:val="999999"/>
          <w:w w:val="79"/>
        </w:rPr>
        <w:t>ﬁ</w:t>
      </w:r>
      <w:r>
        <w:rPr>
          <w:color w:val="999999"/>
          <w:w w:val="97"/>
        </w:rPr>
        <w:t>ci</w:t>
      </w:r>
      <w:r w:rsidR="00F34327">
        <w:rPr>
          <w:color w:val="999999"/>
          <w:w w:val="109"/>
        </w:rPr>
        <w:t>ent</w:t>
      </w:r>
      <w:proofErr w:type="gramEnd"/>
    </w:p>
    <w:p w:rsidR="00E676B2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999999"/>
          <w:w w:val="105"/>
        </w:rPr>
        <w:t xml:space="preserve">    </w:t>
      </w:r>
      <w:r w:rsidR="00B80781">
        <w:rPr>
          <w:color w:val="4D4D4D"/>
          <w:w w:val="103"/>
        </w:rPr>
        <w:t>IPSUM</w:t>
      </w:r>
    </w:p>
    <w:p w:rsidR="00F34327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r w:rsidR="00B80781">
        <w:rPr>
          <w:color w:val="4D4D4D"/>
        </w:rPr>
        <w:t>SENSIBUS</w:t>
      </w:r>
    </w:p>
    <w:p w:rsidR="00F34327" w:rsidRDefault="00F34327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</w:t>
      </w:r>
      <w:proofErr w:type="spellStart"/>
      <w:r w:rsidR="00B80781">
        <w:rPr>
          <w:color w:val="4D4D4D"/>
        </w:rPr>
        <w:t>Inermis</w:t>
      </w:r>
      <w:proofErr w:type="spellEnd"/>
    </w:p>
    <w:p w:rsidR="00B80781" w:rsidRDefault="00B80781" w:rsidP="00B80781">
      <w:pPr>
        <w:spacing w:line="249" w:lineRule="auto"/>
        <w:ind w:left="310" w:right="199" w:hanging="199"/>
        <w:rPr>
          <w:color w:val="999999"/>
          <w:w w:val="97"/>
        </w:rPr>
      </w:pPr>
      <w:proofErr w:type="gramStart"/>
      <w:r>
        <w:rPr>
          <w:color w:val="999999"/>
          <w:w w:val="113"/>
        </w:rPr>
        <w:t>c</w:t>
      </w:r>
      <w:r w:rsidR="00517091">
        <w:rPr>
          <w:color w:val="999999"/>
          <w:w w:val="113"/>
        </w:rPr>
        <w:t>o</w:t>
      </w:r>
      <w:r w:rsidR="00517091">
        <w:rPr>
          <w:color w:val="999999"/>
          <w:spacing w:val="1"/>
          <w:w w:val="106"/>
        </w:rPr>
        <w:t>m</w:t>
      </w:r>
      <w:r w:rsidR="00517091">
        <w:rPr>
          <w:color w:val="999999"/>
          <w:w w:val="97"/>
        </w:rPr>
        <w:t>fo</w:t>
      </w:r>
      <w:r w:rsidR="00517091">
        <w:rPr>
          <w:color w:val="999999"/>
          <w:w w:val="106"/>
        </w:rPr>
        <w:t>rta</w:t>
      </w:r>
      <w:r w:rsidR="00517091">
        <w:rPr>
          <w:color w:val="999999"/>
          <w:w w:val="113"/>
        </w:rPr>
        <w:t>b</w:t>
      </w:r>
      <w:r w:rsidR="00517091">
        <w:rPr>
          <w:color w:val="999999"/>
          <w:w w:val="97"/>
        </w:rPr>
        <w:t>le</w:t>
      </w:r>
      <w:proofErr w:type="gramEnd"/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 w:rsidR="00517091"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B80781" w:rsidRDefault="00517091" w:rsidP="00B80781">
      <w:pPr>
        <w:spacing w:line="249" w:lineRule="auto"/>
        <w:ind w:left="310" w:right="199" w:hanging="199"/>
        <w:rPr>
          <w:color w:val="999999"/>
          <w:w w:val="93"/>
        </w:rPr>
      </w:pPr>
      <w:proofErr w:type="gramStart"/>
      <w:r>
        <w:rPr>
          <w:color w:val="999999"/>
          <w:w w:val="99"/>
        </w:rPr>
        <w:t>fa</w:t>
      </w:r>
      <w:r>
        <w:rPr>
          <w:color w:val="999999"/>
          <w:spacing w:val="1"/>
          <w:w w:val="106"/>
        </w:rPr>
        <w:t>m</w:t>
      </w:r>
      <w:r>
        <w:rPr>
          <w:color w:val="999999"/>
          <w:w w:val="66"/>
        </w:rPr>
        <w:t>ili</w:t>
      </w:r>
      <w:r>
        <w:rPr>
          <w:color w:val="999999"/>
          <w:w w:val="116"/>
        </w:rPr>
        <w:t>a</w:t>
      </w:r>
      <w:r>
        <w:rPr>
          <w:color w:val="999999"/>
          <w:w w:val="93"/>
        </w:rPr>
        <w:t>r</w:t>
      </w:r>
      <w:proofErr w:type="gramEnd"/>
      <w:r>
        <w:rPr>
          <w:color w:val="999999"/>
          <w:w w:val="93"/>
        </w:rPr>
        <w:t xml:space="preserve"> </w:t>
      </w:r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Default="00E676B2" w:rsidP="00B80781">
      <w:pPr>
        <w:spacing w:line="200" w:lineRule="exact"/>
        <w:ind w:right="199"/>
      </w:pPr>
    </w:p>
    <w:p w:rsidR="00E676B2" w:rsidRDefault="00E676B2" w:rsidP="00B80781">
      <w:pPr>
        <w:spacing w:line="200" w:lineRule="exact"/>
        <w:ind w:right="199"/>
      </w:pPr>
    </w:p>
    <w:p w:rsidR="00E676B2" w:rsidRDefault="00E676B2" w:rsidP="00B80781">
      <w:pPr>
        <w:spacing w:before="12" w:line="240" w:lineRule="exact"/>
        <w:ind w:right="199"/>
        <w:rPr>
          <w:sz w:val="24"/>
          <w:szCs w:val="24"/>
        </w:rPr>
      </w:pPr>
    </w:p>
    <w:p w:rsidR="00E676B2" w:rsidRDefault="00517091" w:rsidP="00B80781">
      <w:pPr>
        <w:ind w:left="110" w:right="199"/>
        <w:rPr>
          <w:sz w:val="28"/>
          <w:szCs w:val="28"/>
        </w:rPr>
      </w:pPr>
      <w:proofErr w:type="gramStart"/>
      <w:r w:rsidRPr="00F34327">
        <w:rPr>
          <w:b/>
          <w:color w:val="C0504D" w:themeColor="accent2"/>
          <w:sz w:val="28"/>
          <w:szCs w:val="28"/>
        </w:rPr>
        <w:t>l</w:t>
      </w:r>
      <w:r w:rsidRPr="00F34327">
        <w:rPr>
          <w:b/>
          <w:color w:val="C0504D" w:themeColor="accent2"/>
          <w:spacing w:val="1"/>
          <w:sz w:val="28"/>
          <w:szCs w:val="28"/>
        </w:rPr>
        <w:t>angua</w:t>
      </w:r>
      <w:r w:rsidRPr="00F34327">
        <w:rPr>
          <w:b/>
          <w:color w:val="C0504D" w:themeColor="accent2"/>
          <w:sz w:val="28"/>
          <w:szCs w:val="28"/>
        </w:rPr>
        <w:t>g</w:t>
      </w:r>
      <w:r w:rsidRPr="00F34327">
        <w:rPr>
          <w:b/>
          <w:color w:val="C0504D" w:themeColor="accent2"/>
          <w:spacing w:val="1"/>
          <w:sz w:val="28"/>
          <w:szCs w:val="28"/>
        </w:rPr>
        <w:t>e</w:t>
      </w:r>
      <w:r w:rsidRPr="00F34327">
        <w:rPr>
          <w:b/>
          <w:color w:val="C0504D" w:themeColor="accent2"/>
          <w:sz w:val="28"/>
          <w:szCs w:val="28"/>
        </w:rPr>
        <w:t>s</w:t>
      </w:r>
      <w:proofErr w:type="gramEnd"/>
    </w:p>
    <w:p w:rsidR="00E676B2" w:rsidRDefault="00517091" w:rsidP="00B80781">
      <w:pPr>
        <w:spacing w:before="11"/>
        <w:ind w:left="110" w:right="199"/>
      </w:pPr>
      <w:proofErr w:type="gramStart"/>
      <w:r>
        <w:rPr>
          <w:color w:val="999999"/>
          <w:w w:val="106"/>
        </w:rPr>
        <w:t>n</w:t>
      </w:r>
      <w:r>
        <w:rPr>
          <w:color w:val="999999"/>
          <w:w w:val="116"/>
        </w:rPr>
        <w:t>a</w:t>
      </w:r>
      <w:r>
        <w:rPr>
          <w:color w:val="999999"/>
          <w:w w:val="106"/>
        </w:rPr>
        <w:t>t</w:t>
      </w:r>
      <w:r>
        <w:rPr>
          <w:color w:val="999999"/>
          <w:w w:val="82"/>
        </w:rPr>
        <w:t>iv</w:t>
      </w:r>
      <w:r>
        <w:rPr>
          <w:color w:val="999999"/>
          <w:w w:val="116"/>
        </w:rPr>
        <w:t>e</w:t>
      </w:r>
      <w:proofErr w:type="gramEnd"/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B80781" w:rsidRDefault="00517091" w:rsidP="00B80781">
      <w:pPr>
        <w:spacing w:line="249" w:lineRule="auto"/>
        <w:ind w:left="310" w:right="199" w:hanging="199"/>
        <w:rPr>
          <w:color w:val="4D4D4D"/>
          <w:w w:val="106"/>
        </w:rPr>
      </w:pPr>
      <w:proofErr w:type="gramStart"/>
      <w:r>
        <w:rPr>
          <w:color w:val="999999"/>
          <w:w w:val="105"/>
        </w:rPr>
        <w:t>inter</w:t>
      </w:r>
      <w:r>
        <w:rPr>
          <w:color w:val="999999"/>
          <w:spacing w:val="1"/>
          <w:w w:val="105"/>
        </w:rPr>
        <w:t>m</w:t>
      </w:r>
      <w:r>
        <w:rPr>
          <w:color w:val="999999"/>
          <w:w w:val="105"/>
        </w:rPr>
        <w:t>e</w:t>
      </w:r>
      <w:r>
        <w:rPr>
          <w:color w:val="999999"/>
          <w:spacing w:val="1"/>
          <w:w w:val="105"/>
        </w:rPr>
        <w:t>d</w:t>
      </w:r>
      <w:r>
        <w:rPr>
          <w:color w:val="999999"/>
          <w:w w:val="105"/>
        </w:rPr>
        <w:t>iate</w:t>
      </w:r>
      <w:proofErr w:type="gramEnd"/>
      <w:r w:rsidR="00B80781">
        <w:rPr>
          <w:color w:val="4D4D4D"/>
          <w:w w:val="127"/>
        </w:rPr>
        <w:t xml:space="preserve">   </w:t>
      </w:r>
      <w:proofErr w:type="spellStart"/>
      <w:r w:rsidR="00B80781">
        <w:rPr>
          <w:color w:val="4D4D4D"/>
          <w:w w:val="127"/>
        </w:rPr>
        <w:t>Fastidii</w:t>
      </w:r>
      <w:proofErr w:type="spellEnd"/>
      <w:r w:rsidR="00B80781"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E676B2" w:rsidRP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Default="00517091" w:rsidP="00B80781">
      <w:pPr>
        <w:ind w:left="110" w:right="199"/>
      </w:pPr>
      <w:proofErr w:type="gramStart"/>
      <w:r>
        <w:rPr>
          <w:color w:val="999999"/>
          <w:w w:val="113"/>
        </w:rPr>
        <w:t>b</w:t>
      </w:r>
      <w:r>
        <w:rPr>
          <w:color w:val="999999"/>
          <w:w w:val="116"/>
        </w:rPr>
        <w:t>e</w:t>
      </w:r>
      <w:r>
        <w:rPr>
          <w:color w:val="999999"/>
          <w:w w:val="110"/>
        </w:rPr>
        <w:t>g</w:t>
      </w:r>
      <w:r>
        <w:rPr>
          <w:color w:val="999999"/>
          <w:w w:val="92"/>
        </w:rPr>
        <w:t>in</w:t>
      </w:r>
      <w:r>
        <w:rPr>
          <w:color w:val="999999"/>
          <w:w w:val="106"/>
        </w:rPr>
        <w:t>n</w:t>
      </w:r>
      <w:r>
        <w:rPr>
          <w:color w:val="999999"/>
          <w:w w:val="116"/>
        </w:rPr>
        <w:t>e</w:t>
      </w:r>
      <w:r>
        <w:rPr>
          <w:color w:val="999999"/>
          <w:w w:val="93"/>
        </w:rPr>
        <w:t>r</w:t>
      </w:r>
      <w:proofErr w:type="gramEnd"/>
    </w:p>
    <w:p w:rsidR="00B80781" w:rsidRDefault="00B80781" w:rsidP="00B80781">
      <w:pPr>
        <w:spacing w:line="249" w:lineRule="auto"/>
        <w:ind w:left="310" w:right="199" w:hanging="199"/>
        <w:rPr>
          <w:color w:val="4D4D4D"/>
          <w:w w:val="106"/>
        </w:rPr>
      </w:pPr>
      <w:r>
        <w:rPr>
          <w:color w:val="4D4D4D"/>
          <w:w w:val="127"/>
        </w:rPr>
        <w:t xml:space="preserve">   </w:t>
      </w:r>
      <w:proofErr w:type="spellStart"/>
      <w:r>
        <w:rPr>
          <w:color w:val="4D4D4D"/>
          <w:w w:val="127"/>
        </w:rPr>
        <w:t>Fastidii</w:t>
      </w:r>
      <w:proofErr w:type="spellEnd"/>
      <w:r>
        <w:rPr>
          <w:color w:val="4D4D4D"/>
          <w:w w:val="106"/>
        </w:rPr>
        <w:t xml:space="preserve"> 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ENUM</w:t>
      </w:r>
    </w:p>
    <w:p w:rsidR="00B80781" w:rsidRDefault="00B80781" w:rsidP="00B80781">
      <w:pPr>
        <w:spacing w:before="11" w:line="249" w:lineRule="auto"/>
        <w:ind w:left="360" w:right="199" w:hanging="249"/>
        <w:jc w:val="both"/>
        <w:rPr>
          <w:color w:val="4D4D4D"/>
        </w:rPr>
      </w:pPr>
      <w:r>
        <w:rPr>
          <w:color w:val="4D4D4D"/>
        </w:rPr>
        <w:t xml:space="preserve">    DOLOR</w:t>
      </w:r>
    </w:p>
    <w:p w:rsidR="00E676B2" w:rsidRPr="0005116A" w:rsidRDefault="00517091" w:rsidP="0005116A">
      <w:pPr>
        <w:spacing w:before="21"/>
        <w:rPr>
          <w:sz w:val="34"/>
          <w:szCs w:val="34"/>
        </w:rPr>
      </w:pPr>
      <w:r>
        <w:br w:type="column"/>
      </w:r>
      <w:proofErr w:type="gramStart"/>
      <w:r>
        <w:rPr>
          <w:b/>
          <w:color w:val="00B4CC"/>
          <w:sz w:val="34"/>
          <w:szCs w:val="34"/>
        </w:rPr>
        <w:lastRenderedPageBreak/>
        <w:t>s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l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ct</w:t>
      </w:r>
      <w:r>
        <w:rPr>
          <w:b/>
          <w:color w:val="00B4CC"/>
          <w:spacing w:val="1"/>
          <w:sz w:val="34"/>
          <w:szCs w:val="34"/>
        </w:rPr>
        <w:t>e</w:t>
      </w:r>
      <w:r>
        <w:rPr>
          <w:b/>
          <w:color w:val="00B4CC"/>
          <w:sz w:val="34"/>
          <w:szCs w:val="34"/>
        </w:rPr>
        <w:t>d</w:t>
      </w:r>
      <w:proofErr w:type="gramEnd"/>
      <w:r>
        <w:rPr>
          <w:b/>
          <w:color w:val="00B4CC"/>
          <w:spacing w:val="4"/>
          <w:sz w:val="34"/>
          <w:szCs w:val="34"/>
        </w:rPr>
        <w:t xml:space="preserve"> </w:t>
      </w:r>
      <w:r>
        <w:rPr>
          <w:b/>
          <w:color w:val="00B4CC"/>
          <w:spacing w:val="1"/>
          <w:sz w:val="34"/>
          <w:szCs w:val="34"/>
        </w:rPr>
        <w:t>p</w:t>
      </w:r>
      <w:r>
        <w:rPr>
          <w:b/>
          <w:color w:val="00B4CC"/>
          <w:sz w:val="34"/>
          <w:szCs w:val="34"/>
        </w:rPr>
        <w:t>r</w:t>
      </w:r>
      <w:r>
        <w:rPr>
          <w:b/>
          <w:color w:val="00B4CC"/>
          <w:spacing w:val="1"/>
          <w:sz w:val="34"/>
          <w:szCs w:val="34"/>
        </w:rPr>
        <w:t>o</w:t>
      </w:r>
      <w:r>
        <w:rPr>
          <w:b/>
          <w:color w:val="00B4CC"/>
          <w:sz w:val="34"/>
          <w:szCs w:val="34"/>
        </w:rPr>
        <w:t>je</w:t>
      </w:r>
      <w:r>
        <w:rPr>
          <w:b/>
          <w:color w:val="00B4CC"/>
          <w:spacing w:val="1"/>
          <w:sz w:val="34"/>
          <w:szCs w:val="34"/>
        </w:rPr>
        <w:t>c</w:t>
      </w:r>
      <w:r>
        <w:rPr>
          <w:b/>
          <w:color w:val="00B4CC"/>
          <w:sz w:val="34"/>
          <w:szCs w:val="34"/>
        </w:rPr>
        <w:t>ts</w:t>
      </w:r>
    </w:p>
    <w:p w:rsidR="00E676B2" w:rsidRDefault="00E676B2">
      <w:pPr>
        <w:spacing w:before="4" w:line="100" w:lineRule="exact"/>
        <w:rPr>
          <w:sz w:val="10"/>
          <w:szCs w:val="10"/>
        </w:rPr>
      </w:pPr>
    </w:p>
    <w:p w:rsidR="00E676B2" w:rsidRDefault="00B80781">
      <w:proofErr w:type="spellStart"/>
      <w:proofErr w:type="gramStart"/>
      <w:r w:rsidRPr="00B80781">
        <w:rPr>
          <w:b/>
          <w:color w:val="4D4D4D"/>
          <w:w w:val="91"/>
        </w:rPr>
        <w:t>virtute</w:t>
      </w:r>
      <w:proofErr w:type="spellEnd"/>
      <w:proofErr w:type="gramEnd"/>
      <w:r w:rsidR="00517091">
        <w:rPr>
          <w:b/>
          <w:color w:val="4D4D4D"/>
          <w:spacing w:val="15"/>
          <w:w w:val="91"/>
        </w:rPr>
        <w:t xml:space="preserve"> </w:t>
      </w:r>
      <w:r w:rsidR="00517091">
        <w:rPr>
          <w:color w:val="4D4D4D"/>
        </w:rPr>
        <w:t>|</w:t>
      </w:r>
      <w:r w:rsidR="00517091">
        <w:rPr>
          <w:color w:val="4D4D4D"/>
          <w:spacing w:val="10"/>
        </w:rPr>
        <w:t xml:space="preserve"> </w:t>
      </w:r>
      <w:proofErr w:type="spellStart"/>
      <w:r w:rsidRPr="00B80781">
        <w:rPr>
          <w:b/>
          <w:color w:val="999999"/>
          <w:w w:val="84"/>
        </w:rPr>
        <w:t>Euismod</w:t>
      </w:r>
      <w:proofErr w:type="spellEnd"/>
      <w:r w:rsidRPr="00B80781">
        <w:rPr>
          <w:b/>
          <w:color w:val="999999"/>
          <w:w w:val="84"/>
        </w:rPr>
        <w:t xml:space="preserve"> </w:t>
      </w:r>
      <w:proofErr w:type="spellStart"/>
      <w:r w:rsidRPr="00B80781">
        <w:rPr>
          <w:b/>
          <w:color w:val="999999"/>
          <w:w w:val="84"/>
        </w:rPr>
        <w:t>consequuntur</w:t>
      </w:r>
      <w:proofErr w:type="spellEnd"/>
      <w:r w:rsidRPr="00B80781">
        <w:rPr>
          <w:b/>
          <w:color w:val="999999"/>
          <w:w w:val="84"/>
        </w:rPr>
        <w:t xml:space="preserve"> in quo</w:t>
      </w:r>
      <w:r w:rsidR="00517091">
        <w:rPr>
          <w:b/>
          <w:color w:val="999999"/>
        </w:rPr>
        <w:t xml:space="preserve">                                                          </w:t>
      </w:r>
      <w:r w:rsidR="00517091">
        <w:rPr>
          <w:b/>
          <w:color w:val="999999"/>
          <w:spacing w:val="-7"/>
        </w:rPr>
        <w:t xml:space="preserve"> </w:t>
      </w:r>
      <w:r>
        <w:rPr>
          <w:b/>
          <w:color w:val="999999"/>
          <w:spacing w:val="-7"/>
        </w:rPr>
        <w:t xml:space="preserve">                       </w:t>
      </w:r>
      <w:r>
        <w:rPr>
          <w:color w:val="999999"/>
          <w:w w:val="109"/>
        </w:rPr>
        <w:t>veri.docendi</w:t>
      </w:r>
      <w:r w:rsidR="00517091">
        <w:rPr>
          <w:color w:val="999999"/>
          <w:w w:val="111"/>
        </w:rPr>
        <w:t>.</w:t>
      </w:r>
      <w:r w:rsidR="00517091">
        <w:rPr>
          <w:color w:val="999999"/>
          <w:w w:val="115"/>
        </w:rPr>
        <w:t>de</w:t>
      </w:r>
    </w:p>
    <w:p w:rsidR="00E676B2" w:rsidRDefault="00517091">
      <w:pPr>
        <w:spacing w:before="4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 xml:space="preserve">Lorem ipsum dolor sit </w:t>
      </w:r>
      <w:proofErr w:type="spellStart"/>
      <w:r w:rsidR="00B80781" w:rsidRPr="00B80781">
        <w:rPr>
          <w:color w:val="4D4D4D"/>
        </w:rPr>
        <w:t>amet</w:t>
      </w:r>
      <w:proofErr w:type="spellEnd"/>
      <w:r w:rsidR="00B80781" w:rsidRPr="00B80781">
        <w:rPr>
          <w:color w:val="4D4D4D"/>
        </w:rPr>
        <w:t xml:space="preserve">, at pro </w:t>
      </w:r>
      <w:proofErr w:type="spellStart"/>
      <w:r w:rsidR="00B80781" w:rsidRPr="00B80781">
        <w:rPr>
          <w:color w:val="4D4D4D"/>
        </w:rPr>
        <w:t>sensibus</w:t>
      </w:r>
      <w:proofErr w:type="spellEnd"/>
    </w:p>
    <w:p w:rsidR="00E676B2" w:rsidRDefault="00517091">
      <w:pPr>
        <w:spacing w:before="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proofErr w:type="spellStart"/>
      <w:r w:rsidR="00B80781" w:rsidRPr="00B80781">
        <w:rPr>
          <w:color w:val="4D4D4D"/>
        </w:rPr>
        <w:t>Inermis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rationibus</w:t>
      </w:r>
      <w:proofErr w:type="spellEnd"/>
      <w:r w:rsidR="00B80781" w:rsidRPr="00B80781">
        <w:rPr>
          <w:color w:val="4D4D4D"/>
        </w:rPr>
        <w:t xml:space="preserve"> per ex, </w:t>
      </w:r>
      <w:proofErr w:type="spellStart"/>
      <w:r w:rsidR="00B80781" w:rsidRPr="00B80781">
        <w:rPr>
          <w:color w:val="4D4D4D"/>
        </w:rPr>
        <w:t>fastidii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patrioque</w:t>
      </w:r>
      <w:proofErr w:type="spellEnd"/>
      <w:r w:rsidR="00B80781" w:rsidRPr="00B80781">
        <w:rPr>
          <w:color w:val="4D4D4D"/>
        </w:rPr>
        <w:t xml:space="preserve"> id </w:t>
      </w:r>
      <w:proofErr w:type="spellStart"/>
      <w:r w:rsidR="00B80781" w:rsidRPr="00B80781">
        <w:rPr>
          <w:color w:val="4D4D4D"/>
        </w:rPr>
        <w:t>eum</w:t>
      </w:r>
      <w:proofErr w:type="spellEnd"/>
    </w:p>
    <w:p w:rsidR="00E676B2" w:rsidRDefault="00E676B2">
      <w:pPr>
        <w:spacing w:before="7" w:line="100" w:lineRule="exact"/>
        <w:rPr>
          <w:sz w:val="10"/>
          <w:szCs w:val="10"/>
        </w:rPr>
      </w:pPr>
    </w:p>
    <w:p w:rsidR="00E676B2" w:rsidRDefault="00B80781">
      <w:proofErr w:type="spellStart"/>
      <w:proofErr w:type="gramStart"/>
      <w:r w:rsidRPr="00B80781">
        <w:rPr>
          <w:b/>
          <w:color w:val="4D4D4D"/>
          <w:w w:val="92"/>
        </w:rPr>
        <w:t>epicuri</w:t>
      </w:r>
      <w:proofErr w:type="spellEnd"/>
      <w:proofErr w:type="gramEnd"/>
      <w:r w:rsidR="00517091">
        <w:rPr>
          <w:b/>
          <w:color w:val="4D4D4D"/>
          <w:spacing w:val="13"/>
          <w:w w:val="92"/>
        </w:rPr>
        <w:t xml:space="preserve"> </w:t>
      </w:r>
      <w:r w:rsidR="00517091">
        <w:rPr>
          <w:color w:val="4D4D4D"/>
        </w:rPr>
        <w:t>|</w:t>
      </w:r>
      <w:r w:rsidR="00517091">
        <w:rPr>
          <w:color w:val="4D4D4D"/>
          <w:spacing w:val="10"/>
        </w:rPr>
        <w:t xml:space="preserve"> </w:t>
      </w:r>
      <w:r>
        <w:rPr>
          <w:b/>
          <w:color w:val="999999"/>
          <w:w w:val="84"/>
        </w:rPr>
        <w:t>C</w:t>
      </w:r>
      <w:r w:rsidRPr="00B80781">
        <w:rPr>
          <w:b/>
          <w:color w:val="999999"/>
          <w:w w:val="84"/>
        </w:rPr>
        <w:t xml:space="preserve">u </w:t>
      </w:r>
      <w:proofErr w:type="spellStart"/>
      <w:r w:rsidRPr="00B80781">
        <w:rPr>
          <w:b/>
          <w:color w:val="999999"/>
          <w:w w:val="84"/>
        </w:rPr>
        <w:t>fuisset</w:t>
      </w:r>
      <w:proofErr w:type="spellEnd"/>
      <w:r w:rsidRPr="00B80781">
        <w:rPr>
          <w:b/>
          <w:color w:val="999999"/>
          <w:w w:val="84"/>
        </w:rPr>
        <w:t xml:space="preserve"> </w:t>
      </w:r>
      <w:proofErr w:type="spellStart"/>
      <w:r w:rsidRPr="00B80781">
        <w:rPr>
          <w:b/>
          <w:color w:val="999999"/>
          <w:w w:val="84"/>
        </w:rPr>
        <w:t>signiferumque</w:t>
      </w:r>
      <w:proofErr w:type="spellEnd"/>
      <w:r w:rsidRPr="00B80781">
        <w:rPr>
          <w:b/>
          <w:color w:val="999999"/>
          <w:w w:val="84"/>
        </w:rPr>
        <w:t xml:space="preserve"> </w:t>
      </w:r>
      <w:proofErr w:type="spellStart"/>
      <w:r w:rsidRPr="00B80781">
        <w:rPr>
          <w:b/>
          <w:color w:val="999999"/>
          <w:w w:val="84"/>
        </w:rPr>
        <w:t>vix</w:t>
      </w:r>
      <w:proofErr w:type="spellEnd"/>
      <w:r w:rsidR="00517091">
        <w:rPr>
          <w:b/>
          <w:color w:val="999999"/>
        </w:rPr>
        <w:t xml:space="preserve">                       </w:t>
      </w:r>
      <w:r w:rsidR="00517091">
        <w:rPr>
          <w:b/>
          <w:color w:val="999999"/>
          <w:spacing w:val="48"/>
        </w:rPr>
        <w:t xml:space="preserve"> </w:t>
      </w:r>
      <w:r>
        <w:rPr>
          <w:b/>
          <w:color w:val="999999"/>
          <w:spacing w:val="48"/>
        </w:rPr>
        <w:t xml:space="preserve">                         </w:t>
      </w:r>
      <w:r>
        <w:rPr>
          <w:color w:val="999999"/>
          <w:w w:val="97"/>
        </w:rPr>
        <w:t>fugiut</w:t>
      </w:r>
      <w:r w:rsidR="00517091">
        <w:rPr>
          <w:color w:val="999999"/>
          <w:w w:val="87"/>
        </w:rPr>
        <w:t>.</w:t>
      </w:r>
      <w:r>
        <w:rPr>
          <w:color w:val="999999"/>
          <w:spacing w:val="1"/>
          <w:w w:val="110"/>
        </w:rPr>
        <w:t>faciet</w:t>
      </w:r>
      <w:r w:rsidR="00517091">
        <w:rPr>
          <w:color w:val="999999"/>
          <w:w w:val="110"/>
        </w:rPr>
        <w:t>.</w:t>
      </w:r>
      <w:r w:rsidR="00517091">
        <w:rPr>
          <w:color w:val="999999"/>
          <w:w w:val="94"/>
        </w:rPr>
        <w:t>io</w:t>
      </w:r>
      <w:r w:rsidR="00517091">
        <w:rPr>
          <w:color w:val="999999"/>
          <w:w w:val="119"/>
        </w:rPr>
        <w:t>/</w:t>
      </w:r>
      <w:r>
        <w:rPr>
          <w:color w:val="999999"/>
          <w:w w:val="97"/>
        </w:rPr>
        <w:t>lorem</w:t>
      </w:r>
    </w:p>
    <w:p w:rsidR="00E676B2" w:rsidRDefault="00517091">
      <w:pPr>
        <w:spacing w:before="4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r w:rsidR="00B80781" w:rsidRPr="00B80781">
        <w:rPr>
          <w:color w:val="4D4D4D"/>
        </w:rPr>
        <w:t xml:space="preserve">Lorem ipsum dolor sit </w:t>
      </w:r>
      <w:proofErr w:type="spellStart"/>
      <w:r w:rsidR="00B80781" w:rsidRPr="00B80781">
        <w:rPr>
          <w:color w:val="4D4D4D"/>
        </w:rPr>
        <w:t>amet</w:t>
      </w:r>
      <w:proofErr w:type="spellEnd"/>
      <w:r w:rsidR="00B80781" w:rsidRPr="00B80781">
        <w:rPr>
          <w:color w:val="4D4D4D"/>
        </w:rPr>
        <w:t xml:space="preserve">, at pro </w:t>
      </w:r>
      <w:proofErr w:type="spellStart"/>
      <w:r w:rsidR="00B80781" w:rsidRPr="00B80781">
        <w:rPr>
          <w:color w:val="4D4D4D"/>
        </w:rPr>
        <w:t>sensibus</w:t>
      </w:r>
      <w:proofErr w:type="spellEnd"/>
    </w:p>
    <w:p w:rsidR="00E676B2" w:rsidRDefault="00517091">
      <w:pPr>
        <w:spacing w:before="9"/>
      </w:pPr>
      <w:r>
        <w:rPr>
          <w:color w:val="4D4D4D"/>
          <w:w w:val="141"/>
        </w:rPr>
        <w:t>•</w:t>
      </w:r>
      <w:r>
        <w:rPr>
          <w:color w:val="4D4D4D"/>
          <w:spacing w:val="29"/>
          <w:w w:val="141"/>
        </w:rPr>
        <w:t xml:space="preserve"> </w:t>
      </w:r>
      <w:proofErr w:type="spellStart"/>
      <w:r w:rsidR="00B80781" w:rsidRPr="00B80781">
        <w:rPr>
          <w:color w:val="4D4D4D"/>
        </w:rPr>
        <w:t>Inermis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rationibus</w:t>
      </w:r>
      <w:proofErr w:type="spellEnd"/>
      <w:r w:rsidR="00B80781" w:rsidRPr="00B80781">
        <w:rPr>
          <w:color w:val="4D4D4D"/>
        </w:rPr>
        <w:t xml:space="preserve"> per ex, </w:t>
      </w:r>
      <w:proofErr w:type="spellStart"/>
      <w:r w:rsidR="00B80781" w:rsidRPr="00B80781">
        <w:rPr>
          <w:color w:val="4D4D4D"/>
        </w:rPr>
        <w:t>fastidii</w:t>
      </w:r>
      <w:proofErr w:type="spellEnd"/>
      <w:r w:rsidR="00B80781" w:rsidRPr="00B80781">
        <w:rPr>
          <w:color w:val="4D4D4D"/>
        </w:rPr>
        <w:t xml:space="preserve"> </w:t>
      </w:r>
      <w:proofErr w:type="spellStart"/>
      <w:r w:rsidR="00B80781" w:rsidRPr="00B80781">
        <w:rPr>
          <w:color w:val="4D4D4D"/>
        </w:rPr>
        <w:t>patrioque</w:t>
      </w:r>
      <w:proofErr w:type="spellEnd"/>
      <w:r w:rsidR="00B80781" w:rsidRPr="00B80781">
        <w:rPr>
          <w:color w:val="4D4D4D"/>
        </w:rPr>
        <w:t xml:space="preserve"> id </w:t>
      </w:r>
      <w:proofErr w:type="spellStart"/>
      <w:r w:rsidR="00B80781" w:rsidRPr="00B80781">
        <w:rPr>
          <w:color w:val="4D4D4D"/>
        </w:rPr>
        <w:t>eum</w:t>
      </w:r>
      <w:proofErr w:type="spellEnd"/>
    </w:p>
    <w:p w:rsidR="00E676B2" w:rsidRDefault="00E676B2">
      <w:pPr>
        <w:spacing w:before="7" w:line="100" w:lineRule="exact"/>
        <w:rPr>
          <w:sz w:val="10"/>
          <w:szCs w:val="10"/>
        </w:rPr>
      </w:pPr>
    </w:p>
    <w:p w:rsidR="00E676B2" w:rsidRDefault="00E676B2">
      <w:pPr>
        <w:spacing w:line="200" w:lineRule="exact"/>
      </w:pPr>
    </w:p>
    <w:p w:rsidR="00E676B2" w:rsidRDefault="00517091">
      <w:pPr>
        <w:rPr>
          <w:sz w:val="34"/>
          <w:szCs w:val="34"/>
        </w:rPr>
      </w:pPr>
      <w:proofErr w:type="gramStart"/>
      <w:r>
        <w:rPr>
          <w:b/>
          <w:color w:val="762CB1"/>
          <w:sz w:val="34"/>
          <w:szCs w:val="34"/>
        </w:rPr>
        <w:t>e</w:t>
      </w:r>
      <w:r>
        <w:rPr>
          <w:b/>
          <w:color w:val="762CB1"/>
          <w:spacing w:val="1"/>
          <w:sz w:val="34"/>
          <w:szCs w:val="34"/>
        </w:rPr>
        <w:t>xpe</w:t>
      </w:r>
      <w:r>
        <w:rPr>
          <w:b/>
          <w:color w:val="762CB1"/>
          <w:sz w:val="34"/>
          <w:szCs w:val="34"/>
        </w:rPr>
        <w:t>rie</w:t>
      </w:r>
      <w:r>
        <w:rPr>
          <w:b/>
          <w:color w:val="762CB1"/>
          <w:spacing w:val="1"/>
          <w:sz w:val="34"/>
          <w:szCs w:val="34"/>
        </w:rPr>
        <w:t>nc</w:t>
      </w:r>
      <w:r>
        <w:rPr>
          <w:b/>
          <w:color w:val="762CB1"/>
          <w:sz w:val="34"/>
          <w:szCs w:val="34"/>
        </w:rPr>
        <w:t>e</w:t>
      </w:r>
      <w:proofErr w:type="gramEnd"/>
    </w:p>
    <w:p w:rsidR="00E676B2" w:rsidRDefault="00E676B2">
      <w:pPr>
        <w:spacing w:before="6" w:line="160" w:lineRule="exact"/>
        <w:rPr>
          <w:sz w:val="16"/>
          <w:szCs w:val="16"/>
        </w:rPr>
      </w:pPr>
    </w:p>
    <w:p w:rsidR="00E676B2" w:rsidRDefault="00517091">
      <w:pPr>
        <w:rPr>
          <w:color w:val="999999"/>
          <w:w w:val="116"/>
        </w:rPr>
      </w:pPr>
      <w:r>
        <w:rPr>
          <w:color w:val="4D4D4D"/>
          <w:w w:val="109"/>
        </w:rPr>
        <w:t xml:space="preserve">05/2016–       </w:t>
      </w:r>
      <w:r>
        <w:rPr>
          <w:color w:val="4D4D4D"/>
          <w:spacing w:val="42"/>
          <w:w w:val="109"/>
        </w:rPr>
        <w:t xml:space="preserve"> </w:t>
      </w:r>
      <w:r w:rsidR="009B3516" w:rsidRPr="009B3516">
        <w:t xml:space="preserve"> </w:t>
      </w:r>
      <w:proofErr w:type="spellStart"/>
      <w:r w:rsidR="009B3516">
        <w:rPr>
          <w:b/>
          <w:color w:val="4D4D4D"/>
          <w:w w:val="87"/>
        </w:rPr>
        <w:t>T</w:t>
      </w:r>
      <w:r w:rsidR="009B3516" w:rsidRPr="009B3516">
        <w:rPr>
          <w:b/>
          <w:color w:val="4D4D4D"/>
          <w:w w:val="87"/>
        </w:rPr>
        <w:t>emporibus</w:t>
      </w:r>
      <w:proofErr w:type="spellEnd"/>
      <w:r>
        <w:rPr>
          <w:b/>
          <w:color w:val="4D4D4D"/>
          <w:spacing w:val="13"/>
          <w:w w:val="87"/>
        </w:rPr>
        <w:t xml:space="preserve"> </w:t>
      </w:r>
      <w:r>
        <w:rPr>
          <w:color w:val="4D4D4D"/>
        </w:rPr>
        <w:t>|</w:t>
      </w:r>
      <w:r>
        <w:rPr>
          <w:color w:val="4D4D4D"/>
          <w:spacing w:val="10"/>
        </w:rPr>
        <w:t xml:space="preserve"> </w:t>
      </w:r>
      <w:r w:rsidR="009B3516">
        <w:rPr>
          <w:b/>
          <w:color w:val="999999"/>
          <w:w w:val="84"/>
        </w:rPr>
        <w:t>C</w:t>
      </w:r>
      <w:r w:rsidR="009B3516" w:rsidRPr="00B80781">
        <w:rPr>
          <w:b/>
          <w:color w:val="999999"/>
          <w:w w:val="84"/>
        </w:rPr>
        <w:t xml:space="preserve">u </w:t>
      </w:r>
      <w:proofErr w:type="spellStart"/>
      <w:r w:rsidR="009B3516" w:rsidRPr="00B80781">
        <w:rPr>
          <w:b/>
          <w:color w:val="999999"/>
          <w:w w:val="84"/>
        </w:rPr>
        <w:t>fuisset</w:t>
      </w:r>
      <w:proofErr w:type="spellEnd"/>
      <w:r w:rsidR="009B3516" w:rsidRPr="00B80781">
        <w:rPr>
          <w:b/>
          <w:color w:val="999999"/>
          <w:w w:val="84"/>
        </w:rPr>
        <w:t xml:space="preserve"> </w:t>
      </w:r>
      <w:proofErr w:type="spellStart"/>
      <w:r w:rsidR="009B3516" w:rsidRPr="00B80781">
        <w:rPr>
          <w:b/>
          <w:color w:val="999999"/>
          <w:w w:val="84"/>
        </w:rPr>
        <w:t>signiferumque</w:t>
      </w:r>
      <w:proofErr w:type="spellEnd"/>
      <w:r w:rsidR="009B3516" w:rsidRPr="00B80781">
        <w:rPr>
          <w:b/>
          <w:color w:val="999999"/>
          <w:w w:val="84"/>
        </w:rPr>
        <w:t xml:space="preserve"> </w:t>
      </w:r>
      <w:proofErr w:type="spellStart"/>
      <w:r w:rsidR="009B3516" w:rsidRPr="00B80781">
        <w:rPr>
          <w:b/>
          <w:color w:val="999999"/>
          <w:w w:val="84"/>
        </w:rPr>
        <w:t>vix</w:t>
      </w:r>
      <w:proofErr w:type="spellEnd"/>
      <w:r>
        <w:rPr>
          <w:b/>
          <w:color w:val="999999"/>
          <w:w w:val="88"/>
        </w:rPr>
        <w:t xml:space="preserve">                                              </w:t>
      </w:r>
      <w:r>
        <w:rPr>
          <w:b/>
          <w:color w:val="999999"/>
          <w:spacing w:val="38"/>
          <w:w w:val="88"/>
        </w:rPr>
        <w:t xml:space="preserve"> </w:t>
      </w:r>
      <w:r w:rsidR="009B3516">
        <w:rPr>
          <w:b/>
          <w:color w:val="999999"/>
          <w:spacing w:val="38"/>
          <w:w w:val="88"/>
        </w:rPr>
        <w:t xml:space="preserve">            </w:t>
      </w:r>
      <w:r>
        <w:rPr>
          <w:color w:val="999999"/>
          <w:w w:val="106"/>
        </w:rPr>
        <w:t>Re</w:t>
      </w:r>
      <w:r>
        <w:rPr>
          <w:color w:val="999999"/>
          <w:spacing w:val="1"/>
          <w:w w:val="106"/>
        </w:rPr>
        <w:t>m</w:t>
      </w:r>
      <w:r>
        <w:rPr>
          <w:color w:val="999999"/>
          <w:w w:val="108"/>
        </w:rPr>
        <w:t>ot</w:t>
      </w:r>
      <w:r>
        <w:rPr>
          <w:color w:val="999999"/>
          <w:w w:val="116"/>
        </w:rPr>
        <w:t>e</w:t>
      </w:r>
    </w:p>
    <w:p w:rsidR="00E676B2" w:rsidRPr="009B3516" w:rsidRDefault="009B3516" w:rsidP="007767FB">
      <w:pPr>
        <w:pStyle w:val="ListParagraph"/>
        <w:numPr>
          <w:ilvl w:val="0"/>
          <w:numId w:val="8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9B3516" w:rsidRPr="009B3516" w:rsidRDefault="007767FB" w:rsidP="007767FB">
      <w:pPr>
        <w:pStyle w:val="ListParagraph"/>
        <w:numPr>
          <w:ilvl w:val="0"/>
          <w:numId w:val="8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9B3516" w:rsidRDefault="007767FB" w:rsidP="007767FB">
      <w:pPr>
        <w:pStyle w:val="ListParagraph"/>
        <w:numPr>
          <w:ilvl w:val="0"/>
          <w:numId w:val="8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  <w:w w:val="109"/>
        </w:rPr>
        <w:t xml:space="preserve">09–12/2015   </w:t>
      </w:r>
      <w:r>
        <w:rPr>
          <w:color w:val="4D4D4D"/>
          <w:spacing w:val="40"/>
          <w:w w:val="109"/>
        </w:rPr>
        <w:t xml:space="preserve"> </w:t>
      </w:r>
      <w:r w:rsidR="009B3516" w:rsidRPr="009B3516">
        <w:t xml:space="preserve"> </w:t>
      </w:r>
      <w:proofErr w:type="spellStart"/>
      <w:r w:rsidR="009B3516">
        <w:rPr>
          <w:b/>
          <w:color w:val="4D4D4D"/>
          <w:w w:val="76"/>
        </w:rPr>
        <w:t>M</w:t>
      </w:r>
      <w:r w:rsidR="009B3516" w:rsidRPr="009B3516">
        <w:rPr>
          <w:b/>
          <w:color w:val="4D4D4D"/>
          <w:w w:val="76"/>
        </w:rPr>
        <w:t>ediocrem</w:t>
      </w:r>
      <w:proofErr w:type="spellEnd"/>
      <w:r>
        <w:rPr>
          <w:b/>
          <w:color w:val="4D4D4D"/>
          <w:spacing w:val="9"/>
          <w:w w:val="93"/>
        </w:rPr>
        <w:t xml:space="preserve"> </w:t>
      </w:r>
      <w:r>
        <w:rPr>
          <w:color w:val="4D4D4D"/>
        </w:rPr>
        <w:t>|</w:t>
      </w:r>
      <w:r>
        <w:rPr>
          <w:color w:val="4D4D4D"/>
          <w:spacing w:val="10"/>
        </w:rPr>
        <w:t xml:space="preserve"> </w:t>
      </w:r>
      <w:proofErr w:type="spellStart"/>
      <w:r w:rsidR="009B3516">
        <w:rPr>
          <w:b/>
          <w:color w:val="999999"/>
        </w:rPr>
        <w:t>E</w:t>
      </w:r>
      <w:r w:rsidR="009B3516" w:rsidRPr="009B3516">
        <w:rPr>
          <w:b/>
          <w:color w:val="999999"/>
        </w:rPr>
        <w:t>ripuit</w:t>
      </w:r>
      <w:proofErr w:type="spellEnd"/>
      <w:r>
        <w:rPr>
          <w:b/>
          <w:color w:val="999999"/>
        </w:rPr>
        <w:t xml:space="preserve">                          </w:t>
      </w:r>
      <w:r>
        <w:rPr>
          <w:b/>
          <w:color w:val="999999"/>
          <w:spacing w:val="47"/>
        </w:rPr>
        <w:t xml:space="preserve"> </w:t>
      </w:r>
      <w:r w:rsidR="00653610">
        <w:rPr>
          <w:b/>
          <w:color w:val="999999"/>
          <w:spacing w:val="47"/>
        </w:rPr>
        <w:t xml:space="preserve">                       </w:t>
      </w:r>
      <w:r w:rsidR="00653610">
        <w:rPr>
          <w:color w:val="999999"/>
        </w:rPr>
        <w:t>Lo</w:t>
      </w:r>
      <w:r w:rsidR="009B3516">
        <w:rPr>
          <w:color w:val="999999"/>
        </w:rPr>
        <w:t>s Ang</w:t>
      </w:r>
      <w:r w:rsidR="00653610">
        <w:rPr>
          <w:color w:val="999999"/>
        </w:rPr>
        <w:t>e</w:t>
      </w:r>
      <w:r w:rsidR="009B3516">
        <w:rPr>
          <w:color w:val="999999"/>
        </w:rPr>
        <w:t>les</w:t>
      </w:r>
      <w:r>
        <w:rPr>
          <w:color w:val="999999"/>
        </w:rPr>
        <w:t>,</w:t>
      </w:r>
      <w:r>
        <w:rPr>
          <w:color w:val="999999"/>
          <w:spacing w:val="-9"/>
        </w:rPr>
        <w:t xml:space="preserve"> </w:t>
      </w:r>
      <w:r w:rsidR="009B3516">
        <w:rPr>
          <w:color w:val="999999"/>
          <w:w w:val="91"/>
        </w:rPr>
        <w:t>CA</w:t>
      </w:r>
      <w:r>
        <w:rPr>
          <w:color w:val="999999"/>
          <w:w w:val="91"/>
        </w:rPr>
        <w:t>,</w:t>
      </w:r>
      <w:r>
        <w:rPr>
          <w:color w:val="999999"/>
          <w:spacing w:val="13"/>
          <w:w w:val="91"/>
        </w:rPr>
        <w:t xml:space="preserve"> </w:t>
      </w:r>
      <w:r>
        <w:rPr>
          <w:color w:val="999999"/>
          <w:w w:val="102"/>
        </w:rPr>
        <w:t>US</w:t>
      </w:r>
    </w:p>
    <w:p w:rsidR="009B3516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9B3516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  <w:w w:val="109"/>
        </w:rPr>
        <w:t xml:space="preserve">2013–2015    </w:t>
      </w:r>
      <w:r>
        <w:rPr>
          <w:color w:val="4D4D4D"/>
          <w:spacing w:val="48"/>
          <w:w w:val="109"/>
        </w:rPr>
        <w:t xml:space="preserve"> </w:t>
      </w:r>
      <w:r w:rsidR="007767FB" w:rsidRPr="007767FB">
        <w:t xml:space="preserve"> </w:t>
      </w:r>
      <w:proofErr w:type="spellStart"/>
      <w:r w:rsidR="007767FB" w:rsidRPr="007767FB">
        <w:rPr>
          <w:b/>
          <w:color w:val="4D4D4D"/>
          <w:w w:val="92"/>
        </w:rPr>
        <w:t>Omittam</w:t>
      </w:r>
      <w:proofErr w:type="spellEnd"/>
      <w:r>
        <w:rPr>
          <w:b/>
          <w:color w:val="4D4D4D"/>
          <w:spacing w:val="6"/>
        </w:rPr>
        <w:t xml:space="preserve"> </w:t>
      </w:r>
      <w:r>
        <w:rPr>
          <w:color w:val="4D4D4D"/>
        </w:rPr>
        <w:t>|</w:t>
      </w:r>
      <w:r>
        <w:rPr>
          <w:color w:val="4D4D4D"/>
          <w:spacing w:val="10"/>
        </w:rPr>
        <w:t xml:space="preserve"> </w:t>
      </w:r>
      <w:proofErr w:type="spellStart"/>
      <w:r w:rsidR="007767FB">
        <w:rPr>
          <w:b/>
          <w:color w:val="999999"/>
          <w:w w:val="93"/>
        </w:rPr>
        <w:t>Fuisset</w:t>
      </w:r>
      <w:proofErr w:type="spellEnd"/>
      <w:r w:rsidR="007767FB">
        <w:rPr>
          <w:b/>
          <w:color w:val="999999"/>
          <w:w w:val="93"/>
        </w:rPr>
        <w:t xml:space="preserve"> </w:t>
      </w:r>
      <w:proofErr w:type="spellStart"/>
      <w:r w:rsidR="007767FB">
        <w:rPr>
          <w:b/>
          <w:color w:val="999999"/>
          <w:w w:val="93"/>
        </w:rPr>
        <w:t>Signiferm</w:t>
      </w:r>
      <w:proofErr w:type="spellEnd"/>
      <w:r>
        <w:rPr>
          <w:b/>
          <w:color w:val="999999"/>
        </w:rPr>
        <w:t xml:space="preserve">                        </w:t>
      </w:r>
      <w:r>
        <w:rPr>
          <w:b/>
          <w:color w:val="999999"/>
          <w:spacing w:val="7"/>
        </w:rPr>
        <w:t xml:space="preserve"> </w:t>
      </w:r>
      <w:r w:rsidR="007767FB">
        <w:rPr>
          <w:b/>
          <w:color w:val="999999"/>
          <w:spacing w:val="7"/>
        </w:rPr>
        <w:t xml:space="preserve">                                     </w:t>
      </w:r>
      <w:r w:rsidR="005A168C">
        <w:rPr>
          <w:b/>
          <w:color w:val="999999"/>
          <w:spacing w:val="7"/>
        </w:rPr>
        <w:t xml:space="preserve"> </w:t>
      </w:r>
      <w:proofErr w:type="spellStart"/>
      <w:r w:rsidR="005A168C">
        <w:rPr>
          <w:color w:val="999999"/>
          <w:w w:val="108"/>
        </w:rPr>
        <w:t>Sensibus</w:t>
      </w:r>
      <w:proofErr w:type="spellEnd"/>
      <w:r>
        <w:rPr>
          <w:color w:val="999999"/>
          <w:w w:val="108"/>
        </w:rPr>
        <w:t>,</w:t>
      </w:r>
      <w:r>
        <w:rPr>
          <w:color w:val="999999"/>
          <w:spacing w:val="4"/>
          <w:w w:val="108"/>
        </w:rPr>
        <w:t xml:space="preserve"> </w:t>
      </w:r>
      <w:r>
        <w:rPr>
          <w:color w:val="999999"/>
        </w:rPr>
        <w:t>DE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7767FB">
        <w:rPr>
          <w:color w:val="4D4D4D"/>
        </w:rPr>
        <w:t>Eu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eripuit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albucius</w:t>
      </w:r>
      <w:proofErr w:type="spellEnd"/>
      <w:r w:rsidRPr="007767FB">
        <w:rPr>
          <w:color w:val="4D4D4D"/>
        </w:rPr>
        <w:t xml:space="preserve"> his, </w:t>
      </w:r>
      <w:proofErr w:type="spellStart"/>
      <w:r w:rsidRPr="007767FB">
        <w:rPr>
          <w:color w:val="4D4D4D"/>
        </w:rPr>
        <w:t>porro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expetendis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instructior</w:t>
      </w:r>
      <w:proofErr w:type="spellEnd"/>
    </w:p>
    <w:p w:rsidR="00E676B2" w:rsidRDefault="00E676B2">
      <w:pPr>
        <w:spacing w:before="8" w:line="100" w:lineRule="exact"/>
        <w:rPr>
          <w:sz w:val="11"/>
          <w:szCs w:val="11"/>
        </w:rPr>
      </w:pPr>
    </w:p>
    <w:p w:rsidR="007767FB" w:rsidRDefault="00517091">
      <w:pPr>
        <w:tabs>
          <w:tab w:val="left" w:pos="1300"/>
        </w:tabs>
        <w:spacing w:line="249" w:lineRule="auto"/>
        <w:ind w:left="1305" w:right="76" w:hanging="1305"/>
        <w:rPr>
          <w:color w:val="999999"/>
        </w:rPr>
      </w:pPr>
      <w:r>
        <w:rPr>
          <w:color w:val="4D4D4D"/>
          <w:w w:val="109"/>
        </w:rPr>
        <w:t>2011–2012</w:t>
      </w:r>
      <w:r>
        <w:rPr>
          <w:color w:val="4D4D4D"/>
        </w:rPr>
        <w:tab/>
      </w:r>
      <w:bookmarkStart w:id="0" w:name="_GoBack"/>
      <w:bookmarkEnd w:id="0"/>
      <w:proofErr w:type="spellStart"/>
      <w:r w:rsidR="007767FB">
        <w:rPr>
          <w:b/>
          <w:color w:val="4D4D4D"/>
          <w:w w:val="87"/>
        </w:rPr>
        <w:t>T</w:t>
      </w:r>
      <w:r w:rsidR="007767FB" w:rsidRPr="009B3516">
        <w:rPr>
          <w:b/>
          <w:color w:val="4D4D4D"/>
          <w:w w:val="87"/>
        </w:rPr>
        <w:t>emporibus</w:t>
      </w:r>
      <w:proofErr w:type="spellEnd"/>
      <w:r w:rsidR="007767FB">
        <w:rPr>
          <w:b/>
          <w:color w:val="4D4D4D"/>
          <w:spacing w:val="13"/>
          <w:w w:val="87"/>
        </w:rPr>
        <w:t xml:space="preserve"> </w:t>
      </w:r>
      <w:r w:rsidR="007767FB">
        <w:rPr>
          <w:color w:val="4D4D4D"/>
        </w:rPr>
        <w:t>|</w:t>
      </w:r>
      <w:r w:rsidR="007767FB">
        <w:rPr>
          <w:color w:val="4D4D4D"/>
          <w:spacing w:val="10"/>
        </w:rPr>
        <w:t xml:space="preserve"> </w:t>
      </w:r>
      <w:r w:rsidR="007767FB">
        <w:rPr>
          <w:b/>
          <w:color w:val="999999"/>
          <w:w w:val="84"/>
        </w:rPr>
        <w:t>C</w:t>
      </w:r>
      <w:r w:rsidR="007767FB" w:rsidRPr="00B80781">
        <w:rPr>
          <w:b/>
          <w:color w:val="999999"/>
          <w:w w:val="84"/>
        </w:rPr>
        <w:t xml:space="preserve">u </w:t>
      </w:r>
      <w:proofErr w:type="spellStart"/>
      <w:r w:rsidR="007767FB" w:rsidRPr="00B80781">
        <w:rPr>
          <w:b/>
          <w:color w:val="999999"/>
          <w:w w:val="84"/>
        </w:rPr>
        <w:t>fuisset</w:t>
      </w:r>
      <w:proofErr w:type="spellEnd"/>
      <w:r w:rsidR="007767FB" w:rsidRPr="00B80781">
        <w:rPr>
          <w:b/>
          <w:color w:val="999999"/>
          <w:w w:val="84"/>
        </w:rPr>
        <w:t xml:space="preserve"> </w:t>
      </w:r>
      <w:proofErr w:type="spellStart"/>
      <w:r w:rsidR="007767FB" w:rsidRPr="00B80781">
        <w:rPr>
          <w:b/>
          <w:color w:val="999999"/>
          <w:w w:val="84"/>
        </w:rPr>
        <w:t>signiferumque</w:t>
      </w:r>
      <w:proofErr w:type="spellEnd"/>
      <w:r w:rsidR="007767FB" w:rsidRPr="00B80781">
        <w:rPr>
          <w:b/>
          <w:color w:val="999999"/>
          <w:w w:val="84"/>
        </w:rPr>
        <w:t xml:space="preserve"> </w:t>
      </w:r>
      <w:proofErr w:type="spellStart"/>
      <w:r w:rsidR="007767FB" w:rsidRPr="00B80781">
        <w:rPr>
          <w:b/>
          <w:color w:val="999999"/>
          <w:w w:val="84"/>
        </w:rPr>
        <w:t>vix</w:t>
      </w:r>
      <w:proofErr w:type="spellEnd"/>
      <w:r w:rsidR="007767FB">
        <w:rPr>
          <w:b/>
          <w:color w:val="999999"/>
          <w:w w:val="88"/>
        </w:rPr>
        <w:t xml:space="preserve">                            </w:t>
      </w:r>
      <w:r w:rsidR="007767FB">
        <w:rPr>
          <w:b/>
          <w:color w:val="999999"/>
          <w:spacing w:val="38"/>
          <w:w w:val="88"/>
        </w:rPr>
        <w:t xml:space="preserve">       </w:t>
      </w:r>
      <w:r w:rsidR="005A168C">
        <w:rPr>
          <w:color w:val="999999"/>
          <w:w w:val="106"/>
        </w:rPr>
        <w:t>San Francisco, CA, US</w:t>
      </w:r>
      <w:r>
        <w:rPr>
          <w:color w:val="999999"/>
        </w:rPr>
        <w:t xml:space="preserve"> </w:t>
      </w:r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7767FB" w:rsidRPr="007767FB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E676B2" w:rsidRDefault="007767FB" w:rsidP="007767FB">
      <w:pPr>
        <w:pStyle w:val="ListParagraph"/>
        <w:numPr>
          <w:ilvl w:val="0"/>
          <w:numId w:val="7"/>
        </w:numPr>
      </w:pPr>
      <w:proofErr w:type="spellStart"/>
      <w:r w:rsidRPr="007767FB">
        <w:rPr>
          <w:color w:val="4D4D4D"/>
        </w:rPr>
        <w:t>Eu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eripuit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albucius</w:t>
      </w:r>
      <w:proofErr w:type="spellEnd"/>
      <w:r w:rsidRPr="007767FB">
        <w:rPr>
          <w:color w:val="4D4D4D"/>
        </w:rPr>
        <w:t xml:space="preserve"> his, </w:t>
      </w:r>
      <w:proofErr w:type="spellStart"/>
      <w:r w:rsidRPr="007767FB">
        <w:rPr>
          <w:color w:val="4D4D4D"/>
        </w:rPr>
        <w:t>porro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expetendis</w:t>
      </w:r>
      <w:proofErr w:type="spellEnd"/>
      <w:r w:rsidRPr="007767FB">
        <w:rPr>
          <w:color w:val="4D4D4D"/>
        </w:rPr>
        <w:t xml:space="preserve"> </w:t>
      </w:r>
      <w:proofErr w:type="spellStart"/>
      <w:r w:rsidRPr="007767FB">
        <w:rPr>
          <w:color w:val="4D4D4D"/>
        </w:rPr>
        <w:t>instructior</w:t>
      </w:r>
      <w:proofErr w:type="spellEnd"/>
    </w:p>
    <w:p w:rsidR="00E676B2" w:rsidRDefault="00E676B2">
      <w:pPr>
        <w:spacing w:before="9" w:line="100" w:lineRule="exact"/>
        <w:rPr>
          <w:sz w:val="10"/>
          <w:szCs w:val="10"/>
        </w:rPr>
      </w:pPr>
    </w:p>
    <w:p w:rsidR="00E676B2" w:rsidRDefault="00E676B2">
      <w:pPr>
        <w:spacing w:before="4" w:line="100" w:lineRule="exact"/>
        <w:rPr>
          <w:sz w:val="10"/>
          <w:szCs w:val="10"/>
        </w:rPr>
      </w:pPr>
    </w:p>
    <w:p w:rsidR="00E676B2" w:rsidRDefault="00E676B2">
      <w:pPr>
        <w:spacing w:line="200" w:lineRule="exact"/>
      </w:pPr>
    </w:p>
    <w:p w:rsidR="00E676B2" w:rsidRDefault="00517091">
      <w:pPr>
        <w:rPr>
          <w:sz w:val="34"/>
          <w:szCs w:val="34"/>
        </w:rPr>
      </w:pPr>
      <w:proofErr w:type="gramStart"/>
      <w:r>
        <w:rPr>
          <w:b/>
          <w:color w:val="FA4485"/>
          <w:sz w:val="34"/>
          <w:szCs w:val="34"/>
        </w:rPr>
        <w:t>e</w:t>
      </w:r>
      <w:r>
        <w:rPr>
          <w:b/>
          <w:color w:val="FA4485"/>
          <w:spacing w:val="1"/>
          <w:sz w:val="34"/>
          <w:szCs w:val="34"/>
        </w:rPr>
        <w:t>duca</w:t>
      </w:r>
      <w:r>
        <w:rPr>
          <w:b/>
          <w:color w:val="FA4485"/>
          <w:sz w:val="34"/>
          <w:szCs w:val="34"/>
        </w:rPr>
        <w:t>tion</w:t>
      </w:r>
      <w:proofErr w:type="gramEnd"/>
    </w:p>
    <w:p w:rsidR="00E676B2" w:rsidRDefault="00E676B2">
      <w:pPr>
        <w:spacing w:line="100" w:lineRule="exact"/>
        <w:rPr>
          <w:sz w:val="11"/>
          <w:szCs w:val="11"/>
        </w:rPr>
      </w:pPr>
    </w:p>
    <w:p w:rsidR="00E676B2" w:rsidRDefault="00517091">
      <w:r>
        <w:rPr>
          <w:color w:val="4D4D4D"/>
        </w:rPr>
        <w:t xml:space="preserve">2015                 </w:t>
      </w:r>
      <w:r>
        <w:rPr>
          <w:color w:val="4D4D4D"/>
          <w:spacing w:val="3"/>
        </w:rPr>
        <w:t xml:space="preserve"> </w:t>
      </w:r>
      <w:r>
        <w:rPr>
          <w:b/>
          <w:color w:val="4D4D4D"/>
          <w:w w:val="85"/>
        </w:rPr>
        <w:t>M.S.</w:t>
      </w:r>
      <w:r>
        <w:rPr>
          <w:b/>
          <w:color w:val="4D4D4D"/>
          <w:spacing w:val="8"/>
          <w:w w:val="85"/>
        </w:rPr>
        <w:t xml:space="preserve"> </w:t>
      </w:r>
      <w:proofErr w:type="spellStart"/>
      <w:r w:rsidR="005A168C">
        <w:rPr>
          <w:b/>
          <w:color w:val="4D4D4D"/>
          <w:w w:val="69"/>
        </w:rPr>
        <w:t>Eripuit</w:t>
      </w:r>
      <w:proofErr w:type="spellEnd"/>
      <w:r w:rsidR="005A168C">
        <w:rPr>
          <w:b/>
          <w:color w:val="4D4D4D"/>
          <w:w w:val="69"/>
        </w:rPr>
        <w:t xml:space="preserve"> Lorem</w:t>
      </w:r>
      <w:r>
        <w:rPr>
          <w:b/>
          <w:color w:val="4D4D4D"/>
        </w:rPr>
        <w:t xml:space="preserve">             </w:t>
      </w:r>
      <w:r>
        <w:rPr>
          <w:b/>
          <w:color w:val="4D4D4D"/>
          <w:spacing w:val="23"/>
        </w:rPr>
        <w:t xml:space="preserve"> </w:t>
      </w:r>
      <w:r w:rsidR="005A168C">
        <w:rPr>
          <w:b/>
          <w:color w:val="4D4D4D"/>
          <w:spacing w:val="23"/>
        </w:rPr>
        <w:t xml:space="preserve">                              </w:t>
      </w:r>
      <w:proofErr w:type="spellStart"/>
      <w:r w:rsidR="005A168C">
        <w:rPr>
          <w:color w:val="999999"/>
          <w:w w:val="110"/>
        </w:rPr>
        <w:t>Lorem</w:t>
      </w:r>
      <w:proofErr w:type="spellEnd"/>
      <w:r>
        <w:rPr>
          <w:color w:val="999999"/>
          <w:spacing w:val="6"/>
        </w:rPr>
        <w:t xml:space="preserve"> </w:t>
      </w:r>
      <w:r>
        <w:rPr>
          <w:color w:val="999999"/>
          <w:w w:val="93"/>
        </w:rPr>
        <w:t>Uni</w:t>
      </w:r>
      <w:r>
        <w:rPr>
          <w:color w:val="999999"/>
        </w:rPr>
        <w:t>ver</w:t>
      </w:r>
      <w:r>
        <w:rPr>
          <w:color w:val="999999"/>
          <w:w w:val="122"/>
        </w:rPr>
        <w:t>s</w:t>
      </w:r>
      <w:r>
        <w:rPr>
          <w:color w:val="999999"/>
          <w:w w:val="66"/>
        </w:rPr>
        <w:t>i</w:t>
      </w:r>
      <w:r>
        <w:rPr>
          <w:color w:val="999999"/>
          <w:w w:val="106"/>
        </w:rPr>
        <w:t>t</w:t>
      </w:r>
      <w:r>
        <w:rPr>
          <w:color w:val="999999"/>
          <w:spacing w:val="-18"/>
          <w:w w:val="91"/>
        </w:rPr>
        <w:t>y</w:t>
      </w:r>
      <w:r>
        <w:rPr>
          <w:color w:val="999999"/>
          <w:w w:val="110"/>
        </w:rPr>
        <w:t>,</w:t>
      </w:r>
      <w:r>
        <w:rPr>
          <w:color w:val="999999"/>
          <w:spacing w:val="5"/>
        </w:rPr>
        <w:t xml:space="preserve"> </w:t>
      </w:r>
      <w:proofErr w:type="spellStart"/>
      <w:r w:rsidR="005A168C">
        <w:rPr>
          <w:color w:val="999999"/>
          <w:w w:val="108"/>
        </w:rPr>
        <w:t>Sensibus</w:t>
      </w:r>
      <w:proofErr w:type="spellEnd"/>
      <w:r>
        <w:rPr>
          <w:color w:val="999999"/>
          <w:w w:val="108"/>
        </w:rPr>
        <w:t>,</w:t>
      </w:r>
      <w:r>
        <w:rPr>
          <w:color w:val="999999"/>
          <w:spacing w:val="4"/>
          <w:w w:val="108"/>
        </w:rPr>
        <w:t xml:space="preserve"> </w:t>
      </w:r>
      <w:r>
        <w:rPr>
          <w:color w:val="999999"/>
        </w:rPr>
        <w:t>DE</w:t>
      </w:r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5A168C" w:rsidRPr="007767FB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B80781">
        <w:rPr>
          <w:color w:val="4D4D4D"/>
        </w:rPr>
        <w:t>Inermis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rationibus</w:t>
      </w:r>
      <w:proofErr w:type="spellEnd"/>
      <w:r w:rsidRPr="00B80781">
        <w:rPr>
          <w:color w:val="4D4D4D"/>
        </w:rPr>
        <w:t xml:space="preserve"> per ex, </w:t>
      </w:r>
      <w:proofErr w:type="spellStart"/>
      <w:r w:rsidRPr="00B80781">
        <w:rPr>
          <w:color w:val="4D4D4D"/>
        </w:rPr>
        <w:t>fastidii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patrioque</w:t>
      </w:r>
      <w:proofErr w:type="spellEnd"/>
      <w:r w:rsidRPr="00B80781">
        <w:rPr>
          <w:color w:val="4D4D4D"/>
        </w:rPr>
        <w:t xml:space="preserve"> id </w:t>
      </w:r>
      <w:proofErr w:type="spellStart"/>
      <w:r w:rsidRPr="00B80781">
        <w:rPr>
          <w:color w:val="4D4D4D"/>
        </w:rPr>
        <w:t>eum</w:t>
      </w:r>
      <w:proofErr w:type="spellEnd"/>
    </w:p>
    <w:p w:rsidR="00E676B2" w:rsidRDefault="00E676B2">
      <w:pPr>
        <w:spacing w:before="7" w:line="160" w:lineRule="exact"/>
        <w:rPr>
          <w:sz w:val="17"/>
          <w:szCs w:val="17"/>
        </w:rPr>
      </w:pPr>
    </w:p>
    <w:p w:rsidR="00E676B2" w:rsidRDefault="00517091">
      <w:pPr>
        <w:rPr>
          <w:color w:val="999999"/>
          <w:w w:val="102"/>
        </w:rPr>
      </w:pPr>
      <w:r>
        <w:rPr>
          <w:color w:val="4D4D4D"/>
        </w:rPr>
        <w:t xml:space="preserve">2007                 </w:t>
      </w:r>
      <w:r>
        <w:rPr>
          <w:color w:val="4D4D4D"/>
          <w:spacing w:val="3"/>
        </w:rPr>
        <w:t xml:space="preserve"> </w:t>
      </w:r>
      <w:r>
        <w:rPr>
          <w:b/>
          <w:color w:val="4D4D4D"/>
          <w:w w:val="88"/>
        </w:rPr>
        <w:t>B.A.</w:t>
      </w:r>
      <w:r>
        <w:rPr>
          <w:b/>
          <w:color w:val="4D4D4D"/>
          <w:spacing w:val="-13"/>
          <w:w w:val="88"/>
        </w:rPr>
        <w:t xml:space="preserve"> </w:t>
      </w:r>
      <w:proofErr w:type="spellStart"/>
      <w:r w:rsidR="005A168C">
        <w:rPr>
          <w:b/>
          <w:color w:val="4D4D4D"/>
          <w:w w:val="88"/>
        </w:rPr>
        <w:t>Fastidii</w:t>
      </w:r>
      <w:proofErr w:type="spellEnd"/>
      <w:proofErr w:type="gramStart"/>
      <w:r>
        <w:rPr>
          <w:color w:val="4D4D4D"/>
          <w:w w:val="88"/>
        </w:rPr>
        <w:t xml:space="preserve">, </w:t>
      </w:r>
      <w:r>
        <w:rPr>
          <w:color w:val="4D4D4D"/>
          <w:spacing w:val="7"/>
          <w:w w:val="88"/>
        </w:rPr>
        <w:t xml:space="preserve"> </w:t>
      </w:r>
      <w:r w:rsidR="005A168C">
        <w:rPr>
          <w:color w:val="4D4D4D"/>
        </w:rPr>
        <w:t>ipsum</w:t>
      </w:r>
      <w:proofErr w:type="gramEnd"/>
      <w:r>
        <w:rPr>
          <w:color w:val="4D4D4D"/>
          <w:spacing w:val="39"/>
        </w:rPr>
        <w:t xml:space="preserve"> </w:t>
      </w:r>
      <w:r>
        <w:rPr>
          <w:color w:val="4D4D4D"/>
          <w:spacing w:val="1"/>
        </w:rPr>
        <w:t>m</w:t>
      </w:r>
      <w:r>
        <w:rPr>
          <w:color w:val="4D4D4D"/>
        </w:rPr>
        <w:t xml:space="preserve">inor                 </w:t>
      </w:r>
      <w:r>
        <w:rPr>
          <w:color w:val="4D4D4D"/>
          <w:spacing w:val="22"/>
        </w:rPr>
        <w:t xml:space="preserve"> </w:t>
      </w:r>
      <w:r w:rsidR="005A168C">
        <w:rPr>
          <w:color w:val="4D4D4D"/>
          <w:spacing w:val="22"/>
        </w:rPr>
        <w:t xml:space="preserve">            </w:t>
      </w:r>
      <w:r>
        <w:rPr>
          <w:color w:val="999999"/>
          <w:w w:val="93"/>
        </w:rPr>
        <w:t>Uni</w:t>
      </w:r>
      <w:r>
        <w:rPr>
          <w:color w:val="999999"/>
          <w:w w:val="103"/>
        </w:rPr>
        <w:t>ve</w:t>
      </w:r>
      <w:r>
        <w:rPr>
          <w:color w:val="999999"/>
          <w:w w:val="109"/>
        </w:rPr>
        <w:t>rs</w:t>
      </w:r>
      <w:r>
        <w:rPr>
          <w:color w:val="999999"/>
          <w:w w:val="66"/>
        </w:rPr>
        <w:t>i</w:t>
      </w:r>
      <w:r>
        <w:rPr>
          <w:color w:val="999999"/>
          <w:w w:val="106"/>
        </w:rPr>
        <w:t>t</w:t>
      </w:r>
      <w:r>
        <w:rPr>
          <w:color w:val="999999"/>
          <w:w w:val="91"/>
        </w:rPr>
        <w:t>y</w:t>
      </w:r>
      <w:r>
        <w:rPr>
          <w:color w:val="999999"/>
          <w:spacing w:val="6"/>
        </w:rPr>
        <w:t xml:space="preserve"> </w:t>
      </w:r>
      <w:r>
        <w:rPr>
          <w:color w:val="999999"/>
        </w:rPr>
        <w:t>of</w:t>
      </w:r>
      <w:r>
        <w:rPr>
          <w:color w:val="999999"/>
          <w:spacing w:val="1"/>
        </w:rPr>
        <w:t xml:space="preserve"> </w:t>
      </w:r>
      <w:r w:rsidR="005A168C">
        <w:rPr>
          <w:color w:val="999999"/>
          <w:w w:val="104"/>
        </w:rPr>
        <w:t>Ipsum</w:t>
      </w:r>
      <w:r>
        <w:rPr>
          <w:color w:val="999999"/>
          <w:w w:val="110"/>
        </w:rPr>
        <w:t>,</w:t>
      </w:r>
      <w:r>
        <w:rPr>
          <w:color w:val="999999"/>
          <w:spacing w:val="6"/>
        </w:rPr>
        <w:t xml:space="preserve"> </w:t>
      </w:r>
      <w:r w:rsidR="005A168C">
        <w:rPr>
          <w:color w:val="999999"/>
        </w:rPr>
        <w:t>Ipsum</w:t>
      </w:r>
      <w:r>
        <w:rPr>
          <w:color w:val="999999"/>
        </w:rPr>
        <w:t>,</w:t>
      </w:r>
      <w:r>
        <w:rPr>
          <w:color w:val="999999"/>
          <w:spacing w:val="17"/>
        </w:rPr>
        <w:t xml:space="preserve"> </w:t>
      </w:r>
      <w:r>
        <w:rPr>
          <w:color w:val="999999"/>
        </w:rPr>
        <w:t>C</w:t>
      </w:r>
      <w:r>
        <w:rPr>
          <w:color w:val="999999"/>
          <w:spacing w:val="1"/>
        </w:rPr>
        <w:t>A</w:t>
      </w:r>
      <w:r>
        <w:rPr>
          <w:color w:val="999999"/>
        </w:rPr>
        <w:t>,</w:t>
      </w:r>
      <w:r>
        <w:rPr>
          <w:color w:val="999999"/>
          <w:spacing w:val="-3"/>
        </w:rPr>
        <w:t xml:space="preserve"> </w:t>
      </w:r>
      <w:r>
        <w:rPr>
          <w:color w:val="999999"/>
          <w:w w:val="102"/>
        </w:rPr>
        <w:t>US</w:t>
      </w:r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9B3516">
        <w:rPr>
          <w:color w:val="4D4D4D"/>
        </w:rPr>
        <w:t>Eu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eripuit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albucius</w:t>
      </w:r>
      <w:proofErr w:type="spellEnd"/>
      <w:r w:rsidRPr="009B3516">
        <w:rPr>
          <w:color w:val="4D4D4D"/>
        </w:rPr>
        <w:t xml:space="preserve"> his, </w:t>
      </w:r>
      <w:proofErr w:type="spellStart"/>
      <w:r w:rsidRPr="009B3516">
        <w:rPr>
          <w:color w:val="4D4D4D"/>
        </w:rPr>
        <w:t>porro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expetendis</w:t>
      </w:r>
      <w:proofErr w:type="spellEnd"/>
      <w:r w:rsidRPr="009B3516">
        <w:rPr>
          <w:color w:val="4D4D4D"/>
        </w:rPr>
        <w:t xml:space="preserve"> </w:t>
      </w:r>
      <w:proofErr w:type="spellStart"/>
      <w:r w:rsidRPr="009B3516">
        <w:rPr>
          <w:color w:val="4D4D4D"/>
        </w:rPr>
        <w:t>instructior</w:t>
      </w:r>
      <w:proofErr w:type="spellEnd"/>
    </w:p>
    <w:p w:rsidR="005A168C" w:rsidRPr="005A168C" w:rsidRDefault="005A168C" w:rsidP="005A168C">
      <w:pPr>
        <w:pStyle w:val="ListParagraph"/>
        <w:numPr>
          <w:ilvl w:val="0"/>
          <w:numId w:val="7"/>
        </w:numPr>
      </w:pPr>
      <w:proofErr w:type="spellStart"/>
      <w:r w:rsidRPr="00B80781">
        <w:rPr>
          <w:color w:val="4D4D4D"/>
        </w:rPr>
        <w:t>Inermis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rationibus</w:t>
      </w:r>
      <w:proofErr w:type="spellEnd"/>
      <w:r w:rsidRPr="00B80781">
        <w:rPr>
          <w:color w:val="4D4D4D"/>
        </w:rPr>
        <w:t xml:space="preserve"> per ex, </w:t>
      </w:r>
      <w:proofErr w:type="spellStart"/>
      <w:r w:rsidRPr="00B80781">
        <w:rPr>
          <w:color w:val="4D4D4D"/>
        </w:rPr>
        <w:t>fastidii</w:t>
      </w:r>
      <w:proofErr w:type="spellEnd"/>
      <w:r w:rsidRPr="00B80781">
        <w:rPr>
          <w:color w:val="4D4D4D"/>
        </w:rPr>
        <w:t xml:space="preserve"> </w:t>
      </w:r>
      <w:proofErr w:type="spellStart"/>
      <w:r w:rsidRPr="00B80781">
        <w:rPr>
          <w:color w:val="4D4D4D"/>
        </w:rPr>
        <w:t>patrioque</w:t>
      </w:r>
      <w:proofErr w:type="spellEnd"/>
      <w:r w:rsidRPr="00B80781">
        <w:rPr>
          <w:color w:val="4D4D4D"/>
        </w:rPr>
        <w:t xml:space="preserve"> id </w:t>
      </w:r>
      <w:proofErr w:type="spellStart"/>
      <w:r w:rsidRPr="00B80781">
        <w:rPr>
          <w:color w:val="4D4D4D"/>
        </w:rPr>
        <w:t>eum</w:t>
      </w:r>
      <w:proofErr w:type="spellEnd"/>
    </w:p>
    <w:p w:rsidR="005A168C" w:rsidRDefault="005A168C"/>
    <w:sectPr w:rsidR="005A168C">
      <w:type w:val="continuous"/>
      <w:pgSz w:w="12240" w:h="15840"/>
      <w:pgMar w:top="600" w:right="740" w:bottom="280" w:left="740" w:header="720" w:footer="720" w:gutter="0"/>
      <w:cols w:num="2" w:space="720" w:equalWidth="0">
        <w:col w:w="2089" w:space="402"/>
        <w:col w:w="8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1AE7"/>
    <w:multiLevelType w:val="hybridMultilevel"/>
    <w:tmpl w:val="8564DBF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>
    <w:nsid w:val="21597D8F"/>
    <w:multiLevelType w:val="hybridMultilevel"/>
    <w:tmpl w:val="CD8CF2F2"/>
    <w:lvl w:ilvl="0" w:tplc="CF1ACFA0">
      <w:numFmt w:val="bullet"/>
      <w:lvlText w:val="•"/>
      <w:lvlJc w:val="left"/>
      <w:pPr>
        <w:ind w:left="1152" w:firstLine="153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>
    <w:nsid w:val="339D3948"/>
    <w:multiLevelType w:val="hybridMultilevel"/>
    <w:tmpl w:val="64522518"/>
    <w:lvl w:ilvl="0" w:tplc="9AECF6FA">
      <w:numFmt w:val="bullet"/>
      <w:lvlText w:val="•"/>
      <w:lvlJc w:val="left"/>
      <w:pPr>
        <w:ind w:left="1440" w:hanging="135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33BE32AD"/>
    <w:multiLevelType w:val="hybridMultilevel"/>
    <w:tmpl w:val="CDE8C106"/>
    <w:lvl w:ilvl="0" w:tplc="156AF50C">
      <w:numFmt w:val="bullet"/>
      <w:lvlText w:val="•"/>
      <w:lvlJc w:val="left"/>
      <w:pPr>
        <w:ind w:left="1584" w:hanging="279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467942DF"/>
    <w:multiLevelType w:val="multilevel"/>
    <w:tmpl w:val="58C86A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BBC3A27"/>
    <w:multiLevelType w:val="hybridMultilevel"/>
    <w:tmpl w:val="62864340"/>
    <w:lvl w:ilvl="0" w:tplc="94CE2242">
      <w:numFmt w:val="bullet"/>
      <w:lvlText w:val="•"/>
      <w:lvlJc w:val="left"/>
      <w:pPr>
        <w:ind w:left="1512" w:hanging="207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4C14529B"/>
    <w:multiLevelType w:val="hybridMultilevel"/>
    <w:tmpl w:val="8FDECDF6"/>
    <w:lvl w:ilvl="0" w:tplc="DC9A9F16">
      <w:numFmt w:val="bullet"/>
      <w:lvlText w:val="•"/>
      <w:lvlJc w:val="left"/>
      <w:pPr>
        <w:ind w:left="1296" w:firstLine="9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>
    <w:nsid w:val="60D10572"/>
    <w:multiLevelType w:val="hybridMultilevel"/>
    <w:tmpl w:val="24CAD1AC"/>
    <w:lvl w:ilvl="0" w:tplc="38B86778">
      <w:numFmt w:val="bullet"/>
      <w:lvlText w:val="•"/>
      <w:lvlJc w:val="left"/>
      <w:pPr>
        <w:ind w:left="1512" w:hanging="207"/>
      </w:pPr>
      <w:rPr>
        <w:rFonts w:ascii="Times New Roman" w:eastAsia="Times New Roman" w:hAnsi="Times New Roman" w:cs="Times New Roman" w:hint="default"/>
        <w:color w:val="4D4D4D"/>
        <w:w w:val="141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B2"/>
    <w:rsid w:val="0005116A"/>
    <w:rsid w:val="001F6C0A"/>
    <w:rsid w:val="004D2D88"/>
    <w:rsid w:val="004F638D"/>
    <w:rsid w:val="00517091"/>
    <w:rsid w:val="0059028C"/>
    <w:rsid w:val="005A168C"/>
    <w:rsid w:val="00614EBA"/>
    <w:rsid w:val="00653610"/>
    <w:rsid w:val="007767FB"/>
    <w:rsid w:val="008F4850"/>
    <w:rsid w:val="009B3516"/>
    <w:rsid w:val="00B80781"/>
    <w:rsid w:val="00BE3488"/>
    <w:rsid w:val="00C30CE8"/>
    <w:rsid w:val="00E676B2"/>
    <w:rsid w:val="00F3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8CD437A-FD45-46C0-90B1-42670F0D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B</dc:creator>
  <cp:lastModifiedBy>J B</cp:lastModifiedBy>
  <cp:revision>4</cp:revision>
  <dcterms:created xsi:type="dcterms:W3CDTF">2017-06-25T17:35:00Z</dcterms:created>
  <dcterms:modified xsi:type="dcterms:W3CDTF">2017-06-26T03:33:00Z</dcterms:modified>
</cp:coreProperties>
</file>